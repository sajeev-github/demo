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1D37" w14:textId="12EEA492" w:rsidR="00A77B3E" w:rsidRPr="00364D78" w:rsidRDefault="00364D78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Sajeev V S</w:t>
      </w:r>
    </w:p>
    <w:p w14:paraId="55EE6DF1" w14:textId="77BB08B6" w:rsidR="00A77B3E" w:rsidRPr="00364D78" w:rsidRDefault="005A4967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8" w:history="1">
        <w:r w:rsidR="00364D78" w:rsidRPr="00364F7C">
          <w:rPr>
            <w:rStyle w:val="Hyperlink"/>
            <w:rFonts w:asciiTheme="minorHAnsi" w:hAnsiTheme="minorHAnsi" w:cstheme="minorHAnsi"/>
          </w:rPr>
          <w:t>sajeevsalim@gmail.com</w:t>
        </w:r>
      </w:hyperlink>
      <w:r w:rsidR="00364D78">
        <w:rPr>
          <w:rFonts w:asciiTheme="minorHAnsi" w:hAnsiTheme="minorHAnsi" w:cstheme="minorHAnsi"/>
        </w:rPr>
        <w:t xml:space="preserve"> </w:t>
      </w:r>
    </w:p>
    <w:p w14:paraId="36FCA1C6" w14:textId="1A5142FA" w:rsidR="00A77B3E" w:rsidRPr="00364D78" w:rsidRDefault="00364D7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Trivandrum, Kerala</w:t>
      </w:r>
    </w:p>
    <w:p w14:paraId="14D70000" w14:textId="5815CB78" w:rsidR="00A77B3E" w:rsidRPr="00364D78" w:rsidRDefault="00364D7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9895708438</w:t>
      </w:r>
      <w:r w:rsidR="00305F6F" w:rsidRPr="00364D7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27B607" w14:textId="77777777" w:rsidR="00A77B3E" w:rsidRPr="00364D78" w:rsidRDefault="00305F6F">
      <w:pPr>
        <w:jc w:val="center"/>
        <w:rPr>
          <w:rFonts w:asciiTheme="minorHAnsi" w:hAnsiTheme="minorHAnsi" w:cstheme="minorHAnsi"/>
          <w:sz w:val="24"/>
          <w:szCs w:val="24"/>
        </w:rPr>
      </w:pPr>
      <w:r w:rsidRPr="00364D78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364D78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364D78">
        <w:rPr>
          <w:rFonts w:asciiTheme="minorHAnsi" w:hAnsiTheme="minorHAnsi" w:cstheme="minorHAnsi"/>
          <w:sz w:val="24"/>
          <w:szCs w:val="24"/>
        </w:rPr>
        <w:tab/>
      </w:r>
    </w:p>
    <w:p w14:paraId="697EDC98" w14:textId="66E58712" w:rsidR="00A77B3E" w:rsidRPr="00364D78" w:rsidRDefault="00251BFD" w:rsidP="00E108C5">
      <w:pPr>
        <w:tabs>
          <w:tab w:val="right" w:pos="9090"/>
        </w:tabs>
        <w:spacing w:line="240" w:lineRule="auto"/>
        <w:ind w:left="360" w:hanging="36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FULL STACK DEVELOPER</w:t>
      </w:r>
    </w:p>
    <w:p w14:paraId="7FAA3468" w14:textId="29B96147" w:rsidR="00A77B3E" w:rsidRDefault="00DD048C" w:rsidP="00E108C5">
      <w:pPr>
        <w:tabs>
          <w:tab w:val="right" w:pos="9090"/>
        </w:tabs>
        <w:jc w:val="center"/>
        <w:rPr>
          <w:rFonts w:asciiTheme="minorHAnsi" w:hAnsiTheme="minorHAnsi" w:cstheme="minorHAnsi"/>
          <w:sz w:val="24"/>
          <w:szCs w:val="24"/>
        </w:rPr>
      </w:pPr>
      <w:r w:rsidRPr="00DD048C">
        <w:rPr>
          <w:rFonts w:asciiTheme="minorHAnsi" w:hAnsiTheme="minorHAnsi" w:cstheme="minorHAnsi"/>
          <w:sz w:val="24"/>
          <w:szCs w:val="24"/>
        </w:rPr>
        <w:t xml:space="preserve">A technically focused, application architect, with over 15 years of experience in design / development and integration of web technologies. Over my career I was involved in design &amp; development of </w:t>
      </w:r>
      <w:r w:rsidR="002227C4" w:rsidRPr="00DD048C">
        <w:rPr>
          <w:rFonts w:asciiTheme="minorHAnsi" w:hAnsiTheme="minorHAnsi" w:cstheme="minorHAnsi"/>
          <w:sz w:val="24"/>
          <w:szCs w:val="24"/>
        </w:rPr>
        <w:t>web-based</w:t>
      </w:r>
      <w:r w:rsidRPr="00DD048C">
        <w:rPr>
          <w:rFonts w:asciiTheme="minorHAnsi" w:hAnsiTheme="minorHAnsi" w:cstheme="minorHAnsi"/>
          <w:sz w:val="24"/>
          <w:szCs w:val="24"/>
        </w:rPr>
        <w:t xml:space="preserve"> solutions, enterprise </w:t>
      </w:r>
      <w:r w:rsidR="00F64234">
        <w:rPr>
          <w:rFonts w:asciiTheme="minorHAnsi" w:hAnsiTheme="minorHAnsi" w:cstheme="minorHAnsi"/>
          <w:sz w:val="24"/>
          <w:szCs w:val="24"/>
        </w:rPr>
        <w:t>(</w:t>
      </w:r>
      <w:r w:rsidR="001467C8">
        <w:rPr>
          <w:rFonts w:asciiTheme="minorHAnsi" w:hAnsiTheme="minorHAnsi" w:cstheme="minorHAnsi"/>
          <w:sz w:val="24"/>
          <w:szCs w:val="24"/>
        </w:rPr>
        <w:t xml:space="preserve">on-prem </w:t>
      </w:r>
      <w:r w:rsidRPr="00DD048C">
        <w:rPr>
          <w:rFonts w:asciiTheme="minorHAnsi" w:hAnsiTheme="minorHAnsi" w:cstheme="minorHAnsi"/>
          <w:sz w:val="24"/>
          <w:szCs w:val="24"/>
        </w:rPr>
        <w:t xml:space="preserve">/ </w:t>
      </w:r>
      <w:r w:rsidR="001467C8" w:rsidRPr="00DD048C">
        <w:rPr>
          <w:rFonts w:asciiTheme="minorHAnsi" w:hAnsiTheme="minorHAnsi" w:cstheme="minorHAnsi"/>
          <w:sz w:val="24"/>
          <w:szCs w:val="24"/>
        </w:rPr>
        <w:t>cloud-based</w:t>
      </w:r>
      <w:r w:rsidR="00F64234">
        <w:rPr>
          <w:rFonts w:asciiTheme="minorHAnsi" w:hAnsiTheme="minorHAnsi" w:cstheme="minorHAnsi"/>
          <w:sz w:val="24"/>
          <w:szCs w:val="24"/>
        </w:rPr>
        <w:t>)</w:t>
      </w:r>
      <w:r w:rsidRPr="00DD048C">
        <w:rPr>
          <w:rFonts w:asciiTheme="minorHAnsi" w:hAnsiTheme="minorHAnsi" w:cstheme="minorHAnsi"/>
          <w:sz w:val="24"/>
          <w:szCs w:val="24"/>
        </w:rPr>
        <w:t xml:space="preserve"> </w:t>
      </w:r>
      <w:r w:rsidR="002A1FF6" w:rsidRPr="00DD048C">
        <w:rPr>
          <w:rFonts w:asciiTheme="minorHAnsi" w:hAnsiTheme="minorHAnsi" w:cstheme="minorHAnsi"/>
          <w:sz w:val="24"/>
          <w:szCs w:val="24"/>
        </w:rPr>
        <w:t>applications for</w:t>
      </w:r>
      <w:r w:rsidRPr="00DD048C">
        <w:rPr>
          <w:rFonts w:asciiTheme="minorHAnsi" w:hAnsiTheme="minorHAnsi" w:cstheme="minorHAnsi"/>
          <w:sz w:val="24"/>
          <w:szCs w:val="24"/>
        </w:rPr>
        <w:t xml:space="preserve"> clients from various domains. Currently </w:t>
      </w:r>
      <w:r w:rsidR="009A1360">
        <w:rPr>
          <w:rFonts w:asciiTheme="minorHAnsi" w:hAnsiTheme="minorHAnsi" w:cstheme="minorHAnsi"/>
          <w:sz w:val="24"/>
          <w:szCs w:val="24"/>
        </w:rPr>
        <w:t>working as a frontend architect in E&amp;Y</w:t>
      </w:r>
    </w:p>
    <w:p w14:paraId="46A9AC8D" w14:textId="764D68BF" w:rsidR="00E108C5" w:rsidRDefault="00E108C5">
      <w:pPr>
        <w:tabs>
          <w:tab w:val="right" w:pos="9090"/>
        </w:tabs>
        <w:jc w:val="center"/>
        <w:rPr>
          <w:rFonts w:asciiTheme="minorHAnsi" w:hAnsiTheme="minorHAnsi" w:cstheme="minorHAnsi"/>
          <w:sz w:val="24"/>
          <w:szCs w:val="24"/>
        </w:rPr>
      </w:pPr>
    </w:p>
    <w:p w14:paraId="6B5B1CFB" w14:textId="6D0F2AC3" w:rsidR="00E108C5" w:rsidRPr="00E108C5" w:rsidRDefault="00E108C5" w:rsidP="00E108C5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KEY SKILLS</w:t>
      </w:r>
    </w:p>
    <w:p w14:paraId="6F7809F0" w14:textId="2AB5341A" w:rsidR="00E108C5" w:rsidRDefault="00E108C5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Languages: JavaScript, TypeScript, HTML</w:t>
      </w: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5</w:t>
      </w: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, CSS</w:t>
      </w: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3</w:t>
      </w: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 xml:space="preserve">, </w:t>
      </w: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SCSS</w:t>
      </w:r>
      <w:r w:rsidR="00B77417">
        <w:rPr>
          <w:rFonts w:asciiTheme="minorHAnsi" w:hAnsiTheme="minorHAnsi" w:cstheme="minorHAnsi"/>
          <w:sz w:val="24"/>
          <w:szCs w:val="24"/>
          <w:shd w:val="solid" w:color="FFFFFF" w:fill="FFFFFF"/>
        </w:rPr>
        <w:t>, PHP, C#, Python</w:t>
      </w:r>
      <w:r w:rsidR="003627BD">
        <w:rPr>
          <w:rFonts w:asciiTheme="minorHAnsi" w:hAnsiTheme="minorHAnsi" w:cstheme="minorHAnsi"/>
          <w:sz w:val="24"/>
          <w:szCs w:val="24"/>
          <w:shd w:val="solid" w:color="FFFFFF" w:fill="FFFFFF"/>
        </w:rPr>
        <w:t>, SQL</w:t>
      </w:r>
    </w:p>
    <w:p w14:paraId="3C05930A" w14:textId="597B68CD" w:rsidR="00B77417" w:rsidRPr="00E108C5" w:rsidRDefault="00B77417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Frameworks: Angular</w:t>
      </w:r>
      <w:r w:rsidR="00254350">
        <w:rPr>
          <w:rFonts w:asciiTheme="minorHAnsi" w:hAnsiTheme="minorHAnsi" w:cstheme="minorHAnsi"/>
          <w:sz w:val="24"/>
          <w:szCs w:val="24"/>
          <w:shd w:val="solid" w:color="FFFFFF" w:fill="FFFFFF"/>
        </w:rPr>
        <w:t>, AngularJS, React, .NET Core</w:t>
      </w:r>
      <w:r w:rsidR="00954258">
        <w:rPr>
          <w:rFonts w:asciiTheme="minorHAnsi" w:hAnsiTheme="minorHAnsi" w:cstheme="minorHAnsi"/>
          <w:sz w:val="24"/>
          <w:szCs w:val="24"/>
          <w:shd w:val="solid" w:color="FFFFFF" w:fill="FFFFFF"/>
        </w:rPr>
        <w:t xml:space="preserve">, </w:t>
      </w:r>
      <w:r w:rsidR="008A0C14">
        <w:rPr>
          <w:rFonts w:asciiTheme="minorHAnsi" w:hAnsiTheme="minorHAnsi" w:cstheme="minorHAnsi"/>
          <w:sz w:val="24"/>
          <w:szCs w:val="24"/>
          <w:shd w:val="solid" w:color="FFFFFF" w:fill="FFFFFF"/>
        </w:rPr>
        <w:t>Spring Boot</w:t>
      </w:r>
      <w:r w:rsidR="00815D59">
        <w:rPr>
          <w:rFonts w:asciiTheme="minorHAnsi" w:hAnsiTheme="minorHAnsi" w:cstheme="minorHAnsi"/>
          <w:sz w:val="24"/>
          <w:szCs w:val="24"/>
          <w:shd w:val="solid" w:color="FFFFFF" w:fill="FFFFFF"/>
        </w:rPr>
        <w:t>, Bootstrap, Tailwind CSS</w:t>
      </w:r>
    </w:p>
    <w:p w14:paraId="18461E9A" w14:textId="157FA291" w:rsidR="00E108C5" w:rsidRDefault="00E108C5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Databases:</w:t>
      </w:r>
      <w:r w:rsidR="00254350">
        <w:rPr>
          <w:rFonts w:asciiTheme="minorHAnsi" w:hAnsiTheme="minorHAnsi" w:cstheme="minorHAnsi"/>
          <w:sz w:val="24"/>
          <w:szCs w:val="24"/>
          <w:shd w:val="solid" w:color="FFFFFF" w:fill="FFFFFF"/>
        </w:rPr>
        <w:t xml:space="preserve"> SQL Server, MySQL</w:t>
      </w:r>
    </w:p>
    <w:p w14:paraId="5C8C41A2" w14:textId="59395A7D" w:rsidR="002C3255" w:rsidRDefault="002C3255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Cloud Platforms: Azure</w:t>
      </w:r>
      <w:r w:rsidR="00815D59">
        <w:rPr>
          <w:rFonts w:asciiTheme="minorHAnsi" w:hAnsiTheme="minorHAnsi" w:cstheme="minorHAnsi"/>
          <w:sz w:val="24"/>
          <w:szCs w:val="24"/>
          <w:shd w:val="solid" w:color="FFFFFF" w:fill="FFFFFF"/>
        </w:rPr>
        <w:t>, AWS</w:t>
      </w:r>
    </w:p>
    <w:p w14:paraId="6992C638" w14:textId="5D6A0FC6" w:rsidR="00C603D1" w:rsidRDefault="00C603D1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>Testing Tools: Jasmine, Karma</w:t>
      </w:r>
      <w:r w:rsidR="00FA20D4">
        <w:rPr>
          <w:rFonts w:asciiTheme="minorHAnsi" w:hAnsiTheme="minorHAnsi" w:cstheme="minorHAnsi"/>
          <w:sz w:val="24"/>
          <w:szCs w:val="24"/>
          <w:shd w:val="solid" w:color="FFFFFF" w:fill="FFFFFF"/>
        </w:rPr>
        <w:t>, Jest</w:t>
      </w:r>
    </w:p>
    <w:p w14:paraId="34AAEB72" w14:textId="43501EE8" w:rsidR="00815D59" w:rsidRPr="00E108C5" w:rsidRDefault="00815D59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sz w:val="24"/>
          <w:szCs w:val="24"/>
          <w:shd w:val="solid" w:color="FFFFFF" w:fill="FFFFFF"/>
        </w:rPr>
        <w:t xml:space="preserve">Build Tools: </w:t>
      </w:r>
      <w:r w:rsidR="009728BF">
        <w:rPr>
          <w:rFonts w:asciiTheme="minorHAnsi" w:hAnsiTheme="minorHAnsi" w:cstheme="minorHAnsi"/>
          <w:sz w:val="24"/>
          <w:szCs w:val="24"/>
          <w:shd w:val="solid" w:color="FFFFFF" w:fill="FFFFFF"/>
        </w:rPr>
        <w:t>Webpack, Grunt</w:t>
      </w:r>
    </w:p>
    <w:p w14:paraId="1A9FA757" w14:textId="24983831" w:rsidR="00E108C5" w:rsidRPr="00E108C5" w:rsidRDefault="00E108C5" w:rsidP="00E108C5">
      <w:p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Development Methodologies:</w:t>
      </w:r>
      <w:r w:rsidR="0034699A">
        <w:rPr>
          <w:rFonts w:asciiTheme="minorHAnsi" w:hAnsiTheme="minorHAnsi" w:cstheme="minorHAnsi"/>
          <w:sz w:val="24"/>
          <w:szCs w:val="24"/>
          <w:shd w:val="solid" w:color="FFFFFF" w:fill="FFFFFF"/>
        </w:rPr>
        <w:t xml:space="preserve"> </w:t>
      </w:r>
      <w:r w:rsidRPr="00E108C5">
        <w:rPr>
          <w:rFonts w:asciiTheme="minorHAnsi" w:hAnsiTheme="minorHAnsi" w:cstheme="minorHAnsi"/>
          <w:sz w:val="24"/>
          <w:szCs w:val="24"/>
          <w:shd w:val="solid" w:color="FFFFFF" w:fill="FFFFFF"/>
        </w:rPr>
        <w:t>Agile development, Waterfall</w:t>
      </w:r>
    </w:p>
    <w:p w14:paraId="3FA983CD" w14:textId="77777777" w:rsidR="00A77B3E" w:rsidRPr="00364D78" w:rsidRDefault="00A77B3E">
      <w:pPr>
        <w:tabs>
          <w:tab w:val="right" w:pos="9090"/>
        </w:tabs>
        <w:ind w:left="360" w:hanging="360"/>
        <w:jc w:val="center"/>
        <w:rPr>
          <w:rFonts w:asciiTheme="minorHAnsi" w:hAnsiTheme="minorHAnsi" w:cstheme="minorHAnsi"/>
          <w:sz w:val="24"/>
          <w:szCs w:val="24"/>
          <w:shd w:val="solid" w:color="FFFFFF" w:fill="FFFFFF"/>
        </w:rPr>
      </w:pPr>
    </w:p>
    <w:p w14:paraId="6532196D" w14:textId="57CBEEAB" w:rsidR="00A77B3E" w:rsidRPr="00364D78" w:rsidRDefault="004E6D14" w:rsidP="00305F6F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ROLES &amp; </w:t>
      </w:r>
      <w:r w:rsidR="00466127">
        <w:rPr>
          <w:rFonts w:asciiTheme="minorHAnsi" w:hAnsiTheme="minorHAnsi" w:cstheme="minorHAnsi"/>
          <w:b/>
          <w:bCs/>
          <w:sz w:val="24"/>
          <w:szCs w:val="24"/>
        </w:rPr>
        <w:t>KEY ENGAGEMENTS</w:t>
      </w:r>
    </w:p>
    <w:p w14:paraId="63175BDD" w14:textId="4114D03E" w:rsidR="00A77B3E" w:rsidRDefault="002227C4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Ernst &amp; Young GDS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6516E">
        <w:rPr>
          <w:rFonts w:asciiTheme="minorHAnsi" w:hAnsiTheme="minorHAnsi" w:cstheme="minorHAnsi"/>
          <w:b/>
          <w:bCs/>
          <w:sz w:val="24"/>
          <w:szCs w:val="24"/>
        </w:rPr>
        <w:t>Aug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201</w:t>
      </w:r>
      <w:r w:rsidR="00F64234">
        <w:rPr>
          <w:rFonts w:asciiTheme="minorHAnsi" w:hAnsiTheme="minorHAnsi" w:cstheme="minorHAnsi"/>
          <w:b/>
          <w:bCs/>
          <w:sz w:val="24"/>
          <w:szCs w:val="24"/>
        </w:rPr>
        <w:t>9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E6AEC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present</w:t>
      </w:r>
    </w:p>
    <w:p w14:paraId="122C1F2E" w14:textId="6CA0A887" w:rsidR="00A77B3E" w:rsidRPr="00364D78" w:rsidRDefault="00305F6F">
      <w:pPr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Architect </w:t>
      </w:r>
      <w:r w:rsidR="00F64234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64234">
        <w:rPr>
          <w:rFonts w:asciiTheme="minorHAnsi" w:hAnsiTheme="minorHAnsi" w:cstheme="minorHAnsi"/>
          <w:b/>
          <w:bCs/>
          <w:sz w:val="24"/>
          <w:szCs w:val="24"/>
        </w:rPr>
        <w:t>Trusted Data Fabric</w:t>
      </w:r>
    </w:p>
    <w:p w14:paraId="105E6018" w14:textId="77777777" w:rsidR="0055047A" w:rsidRDefault="0055047A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7DF813CF" w14:textId="4A816C3F" w:rsidR="0077676F" w:rsidRPr="00FE0A57" w:rsidRDefault="0077676F" w:rsidP="0077676F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Contract Intelligence </w:t>
      </w:r>
      <w:r w:rsidRPr="00FE0A57">
        <w:rPr>
          <w:rFonts w:asciiTheme="minorHAnsi" w:hAnsiTheme="minorHAnsi" w:cstheme="minorHAnsi"/>
          <w:sz w:val="24"/>
          <w:szCs w:val="24"/>
          <w:u w:val="single"/>
        </w:rPr>
        <w:t>- TDF</w:t>
      </w:r>
    </w:p>
    <w:p w14:paraId="6E4D2691" w14:textId="0A07CA46" w:rsidR="00032EC4" w:rsidRDefault="004910AB" w:rsidP="0077676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</w:t>
      </w:r>
      <w:r w:rsidR="009C6626">
        <w:rPr>
          <w:rFonts w:asciiTheme="minorHAnsi" w:hAnsiTheme="minorHAnsi" w:cstheme="minorHAnsi"/>
          <w:sz w:val="24"/>
          <w:szCs w:val="24"/>
        </w:rPr>
        <w:t xml:space="preserve">ned </w:t>
      </w:r>
      <w:r w:rsidR="00032EB5">
        <w:rPr>
          <w:rFonts w:asciiTheme="minorHAnsi" w:hAnsiTheme="minorHAnsi" w:cstheme="minorHAnsi"/>
          <w:sz w:val="24"/>
          <w:szCs w:val="24"/>
        </w:rPr>
        <w:t>and developed</w:t>
      </w:r>
      <w:r>
        <w:rPr>
          <w:rFonts w:asciiTheme="minorHAnsi" w:hAnsiTheme="minorHAnsi" w:cstheme="minorHAnsi"/>
          <w:sz w:val="24"/>
          <w:szCs w:val="24"/>
        </w:rPr>
        <w:t xml:space="preserve"> a contract analysis and attribute extraction framework</w:t>
      </w:r>
      <w:r w:rsidR="0077676F">
        <w:rPr>
          <w:rFonts w:asciiTheme="minorHAnsi" w:hAnsiTheme="minorHAnsi" w:cstheme="minorHAnsi"/>
          <w:sz w:val="24"/>
          <w:szCs w:val="24"/>
        </w:rPr>
        <w:t>.</w:t>
      </w:r>
    </w:p>
    <w:p w14:paraId="311CF2C6" w14:textId="11EE6570" w:rsidR="0077676F" w:rsidRPr="00364D78" w:rsidRDefault="00032EC4" w:rsidP="0077676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Platform helps to analyze, tag and extract attributes from legal contracts and store it in metadata </w:t>
      </w:r>
      <w:r w:rsidR="00FE1788">
        <w:rPr>
          <w:rFonts w:asciiTheme="minorHAnsi" w:hAnsiTheme="minorHAnsi" w:cstheme="minorHAnsi"/>
          <w:sz w:val="24"/>
          <w:szCs w:val="24"/>
        </w:rPr>
        <w:t xml:space="preserve">management </w:t>
      </w:r>
      <w:r>
        <w:rPr>
          <w:rFonts w:asciiTheme="minorHAnsi" w:hAnsiTheme="minorHAnsi" w:cstheme="minorHAnsi"/>
          <w:sz w:val="24"/>
          <w:szCs w:val="24"/>
        </w:rPr>
        <w:t>system.</w:t>
      </w:r>
      <w:r w:rsidR="0077676F" w:rsidRPr="00364D78">
        <w:rPr>
          <w:rFonts w:asciiTheme="minorHAnsi" w:hAnsiTheme="minorHAnsi" w:cstheme="minorHAnsi"/>
          <w:sz w:val="24"/>
          <w:szCs w:val="24"/>
        </w:rPr>
        <w:tab/>
      </w:r>
    </w:p>
    <w:p w14:paraId="414C5D74" w14:textId="31625FEF" w:rsidR="0077676F" w:rsidRPr="00364D78" w:rsidRDefault="00191C4A" w:rsidP="0077676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secure access control system built to restrict the access of sensitive data</w:t>
      </w:r>
      <w:r w:rsidR="0077676F">
        <w:rPr>
          <w:rFonts w:asciiTheme="minorHAnsi" w:hAnsiTheme="minorHAnsi" w:cstheme="minorHAnsi"/>
          <w:sz w:val="24"/>
          <w:szCs w:val="24"/>
        </w:rPr>
        <w:t xml:space="preserve">. </w:t>
      </w:r>
      <w:r w:rsidR="0077676F" w:rsidRPr="00364D78">
        <w:rPr>
          <w:rFonts w:asciiTheme="minorHAnsi" w:hAnsiTheme="minorHAnsi" w:cstheme="minorHAnsi"/>
          <w:sz w:val="24"/>
          <w:szCs w:val="24"/>
        </w:rPr>
        <w:tab/>
      </w:r>
    </w:p>
    <w:p w14:paraId="29A9F2D9" w14:textId="7590EC4E" w:rsidR="0077676F" w:rsidRDefault="00191C4A" w:rsidP="0077676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Supports </w:t>
      </w:r>
      <w:r w:rsidR="00F93DD9">
        <w:rPr>
          <w:rFonts w:asciiTheme="minorHAnsi" w:hAnsiTheme="minorHAnsi" w:cstheme="minorHAnsi"/>
          <w:sz w:val="24"/>
          <w:szCs w:val="24"/>
        </w:rPr>
        <w:t>native</w:t>
      </w:r>
      <w:r w:rsidR="0019639F">
        <w:rPr>
          <w:rFonts w:asciiTheme="minorHAnsi" w:hAnsiTheme="minorHAnsi" w:cstheme="minorHAnsi"/>
          <w:sz w:val="24"/>
          <w:szCs w:val="24"/>
        </w:rPr>
        <w:t xml:space="preserve"> / scanned PDF </w:t>
      </w:r>
      <w:r w:rsidR="00F93DD9">
        <w:rPr>
          <w:rFonts w:asciiTheme="minorHAnsi" w:hAnsiTheme="minorHAnsi" w:cstheme="minorHAnsi"/>
          <w:sz w:val="24"/>
          <w:szCs w:val="24"/>
        </w:rPr>
        <w:t>contracts</w:t>
      </w:r>
      <w:r w:rsidR="0019639F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7D64226" w14:textId="4F046387" w:rsidR="0077676F" w:rsidRDefault="0077676F" w:rsidP="0077676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267D92">
        <w:rPr>
          <w:rFonts w:asciiTheme="minorHAnsi" w:hAnsiTheme="minorHAnsi" w:cstheme="minorHAnsi"/>
          <w:b/>
          <w:bCs/>
          <w:i/>
          <w:iCs/>
          <w:sz w:val="24"/>
          <w:szCs w:val="24"/>
        </w:rPr>
        <w:t>R</w:t>
      </w:r>
      <w:r w:rsidR="00032EB5">
        <w:rPr>
          <w:rFonts w:asciiTheme="minorHAnsi" w:hAnsiTheme="minorHAnsi" w:cstheme="minorHAnsi"/>
          <w:b/>
          <w:bCs/>
          <w:i/>
          <w:iCs/>
          <w:sz w:val="24"/>
          <w:szCs w:val="24"/>
        </w:rPr>
        <w:t>eact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,</w:t>
      </w:r>
      <w:r w:rsidR="00FD6A1D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267D92">
        <w:rPr>
          <w:rFonts w:asciiTheme="minorHAnsi" w:hAnsiTheme="minorHAnsi" w:cstheme="minorHAnsi"/>
          <w:b/>
          <w:bCs/>
          <w:i/>
          <w:iCs/>
          <w:sz w:val="24"/>
          <w:szCs w:val="24"/>
        </w:rPr>
        <w:t>B</w:t>
      </w:r>
      <w:r w:rsidR="00FD6A1D">
        <w:rPr>
          <w:rFonts w:asciiTheme="minorHAnsi" w:hAnsiTheme="minorHAnsi" w:cstheme="minorHAnsi"/>
          <w:b/>
          <w:bCs/>
          <w:i/>
          <w:iCs/>
          <w:sz w:val="24"/>
          <w:szCs w:val="24"/>
        </w:rPr>
        <w:t>ootstrap,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032EB5">
        <w:rPr>
          <w:rFonts w:asciiTheme="minorHAnsi" w:hAnsiTheme="minorHAnsi" w:cstheme="minorHAnsi"/>
          <w:b/>
          <w:bCs/>
          <w:i/>
          <w:iCs/>
          <w:sz w:val="24"/>
          <w:szCs w:val="24"/>
        </w:rPr>
        <w:t>Flask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</w:t>
      </w:r>
      <w:r w:rsidR="00032EC4">
        <w:rPr>
          <w:rFonts w:asciiTheme="minorHAnsi" w:hAnsiTheme="minorHAnsi" w:cstheme="minorHAnsi"/>
          <w:b/>
          <w:bCs/>
          <w:i/>
          <w:iCs/>
          <w:sz w:val="24"/>
          <w:szCs w:val="24"/>
        </w:rPr>
        <w:t>Purview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</w:t>
      </w:r>
      <w:r w:rsidR="0039706F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Azure 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Storage Accounts, Microsoft Graph API, Azure Identify platforms (MSAL)</w:t>
      </w:r>
      <w:r w:rsidR="00032EC4">
        <w:rPr>
          <w:rFonts w:asciiTheme="minorHAnsi" w:hAnsiTheme="minorHAnsi" w:cstheme="minorHAnsi"/>
          <w:b/>
          <w:bCs/>
          <w:i/>
          <w:iCs/>
          <w:sz w:val="24"/>
          <w:szCs w:val="24"/>
        </w:rPr>
        <w:t>.</w:t>
      </w:r>
    </w:p>
    <w:p w14:paraId="10CC0568" w14:textId="77777777" w:rsidR="0077676F" w:rsidRDefault="0077676F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41B4DEC9" w14:textId="4FA88E0D" w:rsidR="00A77B3E" w:rsidRPr="00FE0A57" w:rsidRDefault="00F64234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 w:rsidRPr="00FE0A57">
        <w:rPr>
          <w:rFonts w:asciiTheme="minorHAnsi" w:hAnsiTheme="minorHAnsi" w:cstheme="minorHAnsi"/>
          <w:i/>
          <w:iCs/>
          <w:sz w:val="24"/>
          <w:szCs w:val="24"/>
          <w:u w:val="single"/>
        </w:rPr>
        <w:t>Data classification and analytics platform</w:t>
      </w:r>
      <w:r w:rsidR="005070C1" w:rsidRPr="00FE0A57">
        <w:rPr>
          <w:rFonts w:asciiTheme="minorHAnsi" w:hAnsiTheme="minorHAnsi" w:cstheme="minorHAnsi"/>
          <w:sz w:val="24"/>
          <w:szCs w:val="24"/>
          <w:u w:val="single"/>
        </w:rPr>
        <w:t xml:space="preserve"> - TDF</w:t>
      </w:r>
    </w:p>
    <w:p w14:paraId="52D38BE7" w14:textId="3C85DDF9" w:rsidR="00A77B3E" w:rsidRPr="00364D78" w:rsidRDefault="00F64234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</w:t>
      </w:r>
      <w:r w:rsidR="009176EF">
        <w:rPr>
          <w:rFonts w:asciiTheme="minorHAnsi" w:hAnsiTheme="minorHAnsi" w:cstheme="minorHAnsi"/>
          <w:sz w:val="24"/>
          <w:szCs w:val="24"/>
        </w:rPr>
        <w:t xml:space="preserve">ed </w:t>
      </w:r>
      <w:r w:rsidR="008A5248">
        <w:rPr>
          <w:rFonts w:asciiTheme="minorHAnsi" w:hAnsiTheme="minorHAnsi" w:cstheme="minorHAnsi"/>
          <w:sz w:val="24"/>
          <w:szCs w:val="24"/>
        </w:rPr>
        <w:t xml:space="preserve">and lead the development activities of the </w:t>
      </w:r>
      <w:r w:rsidR="00116C5F">
        <w:rPr>
          <w:rFonts w:asciiTheme="minorHAnsi" w:hAnsiTheme="minorHAnsi" w:cstheme="minorHAnsi"/>
          <w:sz w:val="24"/>
          <w:szCs w:val="24"/>
        </w:rPr>
        <w:t>d</w:t>
      </w:r>
      <w:r w:rsidR="009176EF">
        <w:rPr>
          <w:rFonts w:asciiTheme="minorHAnsi" w:hAnsiTheme="minorHAnsi" w:cstheme="minorHAnsi"/>
          <w:sz w:val="24"/>
          <w:szCs w:val="24"/>
        </w:rPr>
        <w:t>ata ingestion portal and APIs</w:t>
      </w:r>
      <w:r w:rsidR="00116C5F">
        <w:rPr>
          <w:rFonts w:asciiTheme="minorHAnsi" w:hAnsiTheme="minorHAnsi" w:cstheme="minorHAnsi"/>
          <w:sz w:val="24"/>
          <w:szCs w:val="24"/>
        </w:rPr>
        <w:t xml:space="preserve"> </w:t>
      </w:r>
      <w:r w:rsidR="008A5248">
        <w:rPr>
          <w:rFonts w:asciiTheme="minorHAnsi" w:hAnsiTheme="minorHAnsi" w:cstheme="minorHAnsi"/>
          <w:sz w:val="24"/>
          <w:szCs w:val="24"/>
        </w:rPr>
        <w:t xml:space="preserve">using Angular </w:t>
      </w:r>
      <w:r w:rsidR="00D971BE">
        <w:rPr>
          <w:rFonts w:asciiTheme="minorHAnsi" w:hAnsiTheme="minorHAnsi" w:cstheme="minorHAnsi"/>
          <w:sz w:val="24"/>
          <w:szCs w:val="24"/>
        </w:rPr>
        <w:t>7</w:t>
      </w:r>
      <w:r w:rsidR="00260F0D">
        <w:rPr>
          <w:rFonts w:asciiTheme="minorHAnsi" w:hAnsiTheme="minorHAnsi" w:cstheme="minorHAnsi"/>
          <w:sz w:val="24"/>
          <w:szCs w:val="24"/>
        </w:rPr>
        <w:t>/10</w:t>
      </w:r>
      <w:r w:rsidR="00D971BE">
        <w:rPr>
          <w:rFonts w:asciiTheme="minorHAnsi" w:hAnsiTheme="minorHAnsi" w:cstheme="minorHAnsi"/>
          <w:sz w:val="24"/>
          <w:szCs w:val="24"/>
        </w:rPr>
        <w:t xml:space="preserve"> and ASP.NET Core.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70D20D45" w14:textId="762F8B42" w:rsidR="00A77B3E" w:rsidRPr="00364D78" w:rsidRDefault="005079C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Integrated azure identity platform for both frontend and backend</w:t>
      </w:r>
      <w:r w:rsidR="00D971BE">
        <w:rPr>
          <w:rFonts w:asciiTheme="minorHAnsi" w:hAnsiTheme="minorHAnsi" w:cstheme="minorHAnsi"/>
          <w:sz w:val="24"/>
          <w:szCs w:val="24"/>
        </w:rPr>
        <w:t xml:space="preserve"> and exposed the APIs for 3</w:t>
      </w:r>
      <w:r w:rsidR="00D971BE" w:rsidRPr="00D971BE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="00D971BE">
        <w:rPr>
          <w:rFonts w:asciiTheme="minorHAnsi" w:hAnsiTheme="minorHAnsi" w:cstheme="minorHAnsi"/>
          <w:sz w:val="24"/>
          <w:szCs w:val="24"/>
        </w:rPr>
        <w:t xml:space="preserve"> party consumption </w:t>
      </w:r>
      <w:r w:rsidR="005B215F">
        <w:rPr>
          <w:rFonts w:asciiTheme="minorHAnsi" w:hAnsiTheme="minorHAnsi" w:cstheme="minorHAnsi"/>
          <w:sz w:val="24"/>
          <w:szCs w:val="24"/>
        </w:rPr>
        <w:t xml:space="preserve">using </w:t>
      </w:r>
      <w:r w:rsidR="00515BB8">
        <w:rPr>
          <w:rFonts w:asciiTheme="minorHAnsi" w:hAnsiTheme="minorHAnsi" w:cstheme="minorHAnsi"/>
          <w:sz w:val="24"/>
          <w:szCs w:val="24"/>
        </w:rPr>
        <w:t xml:space="preserve">Azure </w:t>
      </w:r>
      <w:r w:rsidR="005B215F">
        <w:rPr>
          <w:rFonts w:asciiTheme="minorHAnsi" w:hAnsiTheme="minorHAnsi" w:cstheme="minorHAnsi"/>
          <w:sz w:val="24"/>
          <w:szCs w:val="24"/>
        </w:rPr>
        <w:t>API</w:t>
      </w:r>
      <w:r w:rsidR="00AB67BC">
        <w:rPr>
          <w:rFonts w:asciiTheme="minorHAnsi" w:hAnsiTheme="minorHAnsi" w:cstheme="minorHAnsi"/>
          <w:sz w:val="24"/>
          <w:szCs w:val="24"/>
        </w:rPr>
        <w:t>M</w:t>
      </w:r>
      <w:r w:rsidR="005B215F">
        <w:rPr>
          <w:rFonts w:asciiTheme="minorHAnsi" w:hAnsiTheme="minorHAnsi" w:cstheme="minorHAnsi"/>
          <w:sz w:val="24"/>
          <w:szCs w:val="24"/>
        </w:rPr>
        <w:t>.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4553F299" w14:textId="7BA2C19C" w:rsidR="00A77B3E" w:rsidRPr="00364D78" w:rsidRDefault="005B215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Designed the secure ingestion of data using ADF pipelines and </w:t>
      </w:r>
      <w:r w:rsidR="00A3474F">
        <w:rPr>
          <w:rFonts w:asciiTheme="minorHAnsi" w:hAnsiTheme="minorHAnsi" w:cstheme="minorHAnsi"/>
          <w:sz w:val="24"/>
          <w:szCs w:val="24"/>
        </w:rPr>
        <w:t xml:space="preserve">trigger the staging flow using Queues. 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3C22D4DD" w14:textId="10997B91" w:rsidR="00CC2DC0" w:rsidRDefault="00A3474F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Integrated with different </w:t>
      </w:r>
      <w:r w:rsidR="00A6008A">
        <w:rPr>
          <w:rFonts w:asciiTheme="minorHAnsi" w:hAnsiTheme="minorHAnsi" w:cstheme="minorHAnsi"/>
          <w:sz w:val="24"/>
          <w:szCs w:val="24"/>
        </w:rPr>
        <w:t xml:space="preserve">external and internal </w:t>
      </w:r>
      <w:r>
        <w:rPr>
          <w:rFonts w:asciiTheme="minorHAnsi" w:hAnsiTheme="minorHAnsi" w:cstheme="minorHAnsi"/>
          <w:sz w:val="24"/>
          <w:szCs w:val="24"/>
        </w:rPr>
        <w:t xml:space="preserve">enterprise systems like EDW and </w:t>
      </w:r>
      <w:r w:rsidR="00A6008A">
        <w:rPr>
          <w:rFonts w:asciiTheme="minorHAnsi" w:hAnsiTheme="minorHAnsi" w:cstheme="minorHAnsi"/>
          <w:sz w:val="24"/>
          <w:szCs w:val="24"/>
        </w:rPr>
        <w:t xml:space="preserve">Contract </w:t>
      </w:r>
      <w:r w:rsidR="00BD2D81">
        <w:rPr>
          <w:rFonts w:asciiTheme="minorHAnsi" w:hAnsiTheme="minorHAnsi" w:cstheme="minorHAnsi"/>
          <w:sz w:val="24"/>
          <w:szCs w:val="24"/>
        </w:rPr>
        <w:t>repositories</w:t>
      </w:r>
      <w:r w:rsidR="00A6008A">
        <w:rPr>
          <w:rFonts w:asciiTheme="minorHAnsi" w:hAnsiTheme="minorHAnsi" w:cstheme="minorHAnsi"/>
          <w:sz w:val="24"/>
          <w:szCs w:val="24"/>
        </w:rPr>
        <w:t xml:space="preserve"> </w:t>
      </w:r>
      <w:r w:rsidR="00BD2D81">
        <w:rPr>
          <w:rFonts w:asciiTheme="minorHAnsi" w:hAnsiTheme="minorHAnsi" w:cstheme="minorHAnsi"/>
          <w:sz w:val="24"/>
          <w:szCs w:val="24"/>
        </w:rPr>
        <w:t>over Azure</w:t>
      </w:r>
      <w:r w:rsidR="00D14229">
        <w:rPr>
          <w:rFonts w:asciiTheme="minorHAnsi" w:hAnsiTheme="minorHAnsi" w:cstheme="minorHAnsi"/>
          <w:sz w:val="24"/>
          <w:szCs w:val="24"/>
        </w:rPr>
        <w:t xml:space="preserve"> network</w:t>
      </w:r>
      <w:r w:rsidR="00BD2D81">
        <w:rPr>
          <w:rFonts w:asciiTheme="minorHAnsi" w:hAnsiTheme="minorHAnsi" w:cstheme="minorHAnsi"/>
          <w:sz w:val="24"/>
          <w:szCs w:val="24"/>
        </w:rPr>
        <w:t>.</w:t>
      </w:r>
    </w:p>
    <w:p w14:paraId="7220841C" w14:textId="6DC76BE0" w:rsidR="00A77B3E" w:rsidRDefault="00BD2D81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Technologies used: Angular 7 / 10</w:t>
      </w:r>
      <w:r w:rsidR="00BA0962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</w:t>
      </w:r>
      <w:r w:rsidR="00D0045E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Bootstrap, </w:t>
      </w:r>
      <w:r w:rsidR="00BA0962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A</w:t>
      </w:r>
      <w:r w:rsidR="00CC2DC0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S</w:t>
      </w:r>
      <w:r w:rsidR="00BA0962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P.NET, Azure SQL </w:t>
      </w:r>
      <w:r w:rsidR="00CC2DC0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PaaS</w:t>
      </w:r>
      <w:r w:rsidR="00BA0962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Storage Accounts, AAD, ADF, </w:t>
      </w:r>
      <w:r w:rsidR="00BD43B1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Microsoft Graph API, Azure Identify platforms (MSAL)</w:t>
      </w:r>
      <w:r w:rsidR="00CC2DC0"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Azure Pipelines</w:t>
      </w:r>
    </w:p>
    <w:p w14:paraId="3FF0CF66" w14:textId="14515958" w:rsidR="00AE6AEC" w:rsidRDefault="00AE6AEC" w:rsidP="00AE6AEC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4DC1687F" w14:textId="51107F7F" w:rsidR="006B56B0" w:rsidRPr="00FE0A57" w:rsidRDefault="00C704E6" w:rsidP="006B56B0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UI frontend</w:t>
      </w:r>
      <w:r w:rsidR="008113B3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 development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 </w:t>
      </w:r>
      <w:r w:rsidR="005C7C96">
        <w:rPr>
          <w:rFonts w:asciiTheme="minorHAnsi" w:hAnsiTheme="minorHAnsi" w:cstheme="minorHAnsi"/>
          <w:i/>
          <w:iCs/>
          <w:sz w:val="24"/>
          <w:szCs w:val="24"/>
          <w:u w:val="single"/>
        </w:rPr>
        <w:t>- C</w:t>
      </w:r>
      <w:r w:rsidR="002C0A81" w:rsidRPr="002C0A81">
        <w:rPr>
          <w:rFonts w:asciiTheme="minorHAnsi" w:hAnsiTheme="minorHAnsi" w:cstheme="minorHAnsi"/>
          <w:i/>
          <w:iCs/>
          <w:sz w:val="24"/>
          <w:szCs w:val="24"/>
          <w:u w:val="single"/>
        </w:rPr>
        <w:t>ompany information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 </w:t>
      </w:r>
      <w:r w:rsidR="00590BAF">
        <w:rPr>
          <w:rFonts w:asciiTheme="minorHAnsi" w:hAnsiTheme="minorHAnsi" w:cstheme="minorHAnsi"/>
          <w:i/>
          <w:iCs/>
          <w:sz w:val="24"/>
          <w:szCs w:val="24"/>
          <w:u w:val="single"/>
        </w:rPr>
        <w:t>system</w:t>
      </w:r>
    </w:p>
    <w:p w14:paraId="0FD2AC60" w14:textId="428E08A0" w:rsidR="006B56B0" w:rsidRPr="00364D78" w:rsidRDefault="00E90127" w:rsidP="006B56B0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Build UI </w:t>
      </w:r>
      <w:r w:rsidR="00B901EB">
        <w:rPr>
          <w:rFonts w:asciiTheme="minorHAnsi" w:hAnsiTheme="minorHAnsi" w:cstheme="minorHAnsi"/>
          <w:sz w:val="24"/>
          <w:szCs w:val="24"/>
        </w:rPr>
        <w:t>frontend</w:t>
      </w:r>
      <w:r>
        <w:rPr>
          <w:rFonts w:asciiTheme="minorHAnsi" w:hAnsiTheme="minorHAnsi" w:cstheme="minorHAnsi"/>
          <w:sz w:val="24"/>
          <w:szCs w:val="24"/>
        </w:rPr>
        <w:t xml:space="preserve"> for a data product which provides company information </w:t>
      </w:r>
      <w:r w:rsidR="00B901EB">
        <w:rPr>
          <w:rFonts w:asciiTheme="minorHAnsi" w:hAnsiTheme="minorHAnsi" w:cstheme="minorHAnsi"/>
          <w:sz w:val="24"/>
          <w:szCs w:val="24"/>
        </w:rPr>
        <w:t>sourced from 3</w:t>
      </w:r>
      <w:r w:rsidR="00B901EB" w:rsidRPr="00B901EB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="00B901EB">
        <w:rPr>
          <w:rFonts w:asciiTheme="minorHAnsi" w:hAnsiTheme="minorHAnsi" w:cstheme="minorHAnsi"/>
          <w:sz w:val="24"/>
          <w:szCs w:val="24"/>
        </w:rPr>
        <w:t xml:space="preserve"> party data sources</w:t>
      </w:r>
      <w:r w:rsidR="006B56B0">
        <w:rPr>
          <w:rFonts w:asciiTheme="minorHAnsi" w:hAnsiTheme="minorHAnsi" w:cstheme="minorHAnsi"/>
          <w:sz w:val="24"/>
          <w:szCs w:val="24"/>
        </w:rPr>
        <w:t>.</w:t>
      </w:r>
      <w:r w:rsidR="006B56B0" w:rsidRPr="00364D78">
        <w:rPr>
          <w:rFonts w:asciiTheme="minorHAnsi" w:hAnsiTheme="minorHAnsi" w:cstheme="minorHAnsi"/>
          <w:sz w:val="24"/>
          <w:szCs w:val="24"/>
        </w:rPr>
        <w:tab/>
      </w:r>
    </w:p>
    <w:p w14:paraId="202BA95B" w14:textId="76492CDF" w:rsidR="006B56B0" w:rsidRPr="00364D78" w:rsidRDefault="00B901EB" w:rsidP="006B56B0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Lead the development team </w:t>
      </w:r>
      <w:r w:rsidR="000D3205">
        <w:rPr>
          <w:rFonts w:asciiTheme="minorHAnsi" w:hAnsiTheme="minorHAnsi" w:cstheme="minorHAnsi"/>
          <w:sz w:val="24"/>
          <w:szCs w:val="24"/>
        </w:rPr>
        <w:t>where</w:t>
      </w:r>
      <w:r w:rsidR="00AF438F">
        <w:rPr>
          <w:rFonts w:asciiTheme="minorHAnsi" w:hAnsiTheme="minorHAnsi" w:cstheme="minorHAnsi"/>
          <w:sz w:val="24"/>
          <w:szCs w:val="24"/>
        </w:rPr>
        <w:t xml:space="preserve"> react framework</w:t>
      </w:r>
      <w:r w:rsidR="000D3205">
        <w:rPr>
          <w:rFonts w:asciiTheme="minorHAnsi" w:hAnsiTheme="minorHAnsi" w:cstheme="minorHAnsi"/>
          <w:sz w:val="24"/>
          <w:szCs w:val="24"/>
        </w:rPr>
        <w:t xml:space="preserve"> was used as the web framework</w:t>
      </w:r>
      <w:r w:rsidR="00AF438F">
        <w:rPr>
          <w:rFonts w:asciiTheme="minorHAnsi" w:hAnsiTheme="minorHAnsi" w:cstheme="minorHAnsi"/>
          <w:sz w:val="24"/>
          <w:szCs w:val="24"/>
        </w:rPr>
        <w:t xml:space="preserve"> and deployed over azure</w:t>
      </w:r>
      <w:r w:rsidR="003952EE">
        <w:rPr>
          <w:rFonts w:asciiTheme="minorHAnsi" w:hAnsiTheme="minorHAnsi" w:cstheme="minorHAnsi"/>
          <w:sz w:val="24"/>
          <w:szCs w:val="24"/>
        </w:rPr>
        <w:t xml:space="preserve"> services</w:t>
      </w:r>
      <w:r w:rsidR="00AF438F">
        <w:rPr>
          <w:rFonts w:asciiTheme="minorHAnsi" w:hAnsiTheme="minorHAnsi" w:cstheme="minorHAnsi"/>
          <w:sz w:val="24"/>
          <w:szCs w:val="24"/>
        </w:rPr>
        <w:t>.</w:t>
      </w:r>
      <w:r w:rsidR="006B56B0" w:rsidRPr="00364D78">
        <w:rPr>
          <w:rFonts w:asciiTheme="minorHAnsi" w:hAnsiTheme="minorHAnsi" w:cstheme="minorHAnsi"/>
          <w:sz w:val="24"/>
          <w:szCs w:val="24"/>
        </w:rPr>
        <w:tab/>
      </w:r>
    </w:p>
    <w:p w14:paraId="460CD0AA" w14:textId="1396C2B3" w:rsidR="006B56B0" w:rsidRPr="00364D78" w:rsidRDefault="0075068B" w:rsidP="006B56B0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UI incorporates search, browse and graph exploration of the related entities and a graph </w:t>
      </w:r>
      <w:r w:rsidR="00C031E5">
        <w:rPr>
          <w:rFonts w:asciiTheme="minorHAnsi" w:hAnsiTheme="minorHAnsi" w:cstheme="minorHAnsi"/>
          <w:sz w:val="24"/>
          <w:szCs w:val="24"/>
        </w:rPr>
        <w:t>visualization.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B56B0">
        <w:rPr>
          <w:rFonts w:asciiTheme="minorHAnsi" w:hAnsiTheme="minorHAnsi" w:cstheme="minorHAnsi"/>
          <w:sz w:val="24"/>
          <w:szCs w:val="24"/>
        </w:rPr>
        <w:t xml:space="preserve"> </w:t>
      </w:r>
      <w:r w:rsidR="006B56B0" w:rsidRPr="00364D78">
        <w:rPr>
          <w:rFonts w:asciiTheme="minorHAnsi" w:hAnsiTheme="minorHAnsi" w:cstheme="minorHAnsi"/>
          <w:sz w:val="24"/>
          <w:szCs w:val="24"/>
        </w:rPr>
        <w:tab/>
      </w:r>
    </w:p>
    <w:p w14:paraId="74ADE3F8" w14:textId="0C49BB5F" w:rsidR="006B56B0" w:rsidRDefault="00C031E5" w:rsidP="006B56B0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Spearheaded integration with </w:t>
      </w:r>
      <w:r w:rsidR="009D0EFF">
        <w:rPr>
          <w:rFonts w:asciiTheme="minorHAnsi" w:hAnsiTheme="minorHAnsi" w:cstheme="minorHAnsi"/>
          <w:sz w:val="24"/>
          <w:szCs w:val="24"/>
        </w:rPr>
        <w:t>different azure and enterprises services</w:t>
      </w:r>
      <w:r w:rsidR="001502A1">
        <w:rPr>
          <w:rFonts w:asciiTheme="minorHAnsi" w:hAnsiTheme="minorHAnsi" w:cstheme="minorHAnsi"/>
          <w:sz w:val="24"/>
          <w:szCs w:val="24"/>
        </w:rPr>
        <w:t xml:space="preserve"> for analytics and ML </w:t>
      </w:r>
      <w:r w:rsidR="005A23CF">
        <w:rPr>
          <w:rFonts w:asciiTheme="minorHAnsi" w:hAnsiTheme="minorHAnsi" w:cstheme="minorHAnsi"/>
          <w:sz w:val="24"/>
          <w:szCs w:val="24"/>
        </w:rPr>
        <w:t>capabilities</w:t>
      </w:r>
      <w:r w:rsidR="009D0EFF">
        <w:rPr>
          <w:rFonts w:asciiTheme="minorHAnsi" w:hAnsiTheme="minorHAnsi" w:cstheme="minorHAnsi"/>
          <w:sz w:val="24"/>
          <w:szCs w:val="24"/>
        </w:rPr>
        <w:t>.</w:t>
      </w:r>
    </w:p>
    <w:p w14:paraId="4E0F959B" w14:textId="191BB407" w:rsidR="006B56B0" w:rsidRDefault="006B56B0" w:rsidP="006B56B0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267D92">
        <w:rPr>
          <w:rFonts w:asciiTheme="minorHAnsi" w:hAnsiTheme="minorHAnsi" w:cstheme="minorHAnsi"/>
          <w:b/>
          <w:bCs/>
          <w:i/>
          <w:iCs/>
          <w:sz w:val="24"/>
          <w:szCs w:val="24"/>
        </w:rPr>
        <w:t>R</w:t>
      </w:r>
      <w:r w:rsidR="009D0EFF">
        <w:rPr>
          <w:rFonts w:asciiTheme="minorHAnsi" w:hAnsiTheme="minorHAnsi" w:cstheme="minorHAnsi"/>
          <w:b/>
          <w:bCs/>
          <w:i/>
          <w:iCs/>
          <w:sz w:val="24"/>
          <w:szCs w:val="24"/>
        </w:rPr>
        <w:t>eact,</w:t>
      </w:r>
      <w:r w:rsidR="001829C7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Tailwind,</w:t>
      </w:r>
      <w:r w:rsidR="009D0EFF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B7204D">
        <w:rPr>
          <w:rFonts w:asciiTheme="minorHAnsi" w:hAnsiTheme="minorHAnsi" w:cstheme="minorHAnsi"/>
          <w:b/>
          <w:bCs/>
          <w:i/>
          <w:iCs/>
          <w:sz w:val="24"/>
          <w:szCs w:val="24"/>
        </w:rPr>
        <w:t>P</w:t>
      </w:r>
      <w:r w:rsidR="009D0EFF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ython, </w:t>
      </w:r>
      <w:r w:rsidR="00B7204D">
        <w:rPr>
          <w:rFonts w:asciiTheme="minorHAnsi" w:hAnsiTheme="minorHAnsi" w:cstheme="minorHAnsi"/>
          <w:b/>
          <w:bCs/>
          <w:i/>
          <w:iCs/>
          <w:sz w:val="24"/>
          <w:szCs w:val="24"/>
        </w:rPr>
        <w:t>F</w:t>
      </w:r>
      <w:r w:rsidR="009D0EFF">
        <w:rPr>
          <w:rFonts w:asciiTheme="minorHAnsi" w:hAnsiTheme="minorHAnsi" w:cstheme="minorHAnsi"/>
          <w:b/>
          <w:bCs/>
          <w:i/>
          <w:iCs/>
          <w:sz w:val="24"/>
          <w:szCs w:val="24"/>
        </w:rPr>
        <w:t>lask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,</w:t>
      </w:r>
      <w:r w:rsidR="00486DF7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>Microsoft Graph API, Azure Identify platforms (MSAL)</w:t>
      </w:r>
      <w:r w:rsidR="00486DF7">
        <w:rPr>
          <w:rFonts w:asciiTheme="minorHAnsi" w:hAnsiTheme="minorHAnsi" w:cstheme="minorHAnsi"/>
          <w:b/>
          <w:bCs/>
          <w:i/>
          <w:iCs/>
          <w:sz w:val="24"/>
          <w:szCs w:val="24"/>
        </w:rPr>
        <w:t>.</w:t>
      </w:r>
    </w:p>
    <w:p w14:paraId="6479094D" w14:textId="77777777" w:rsidR="00A77B3E" w:rsidRPr="00364D78" w:rsidRDefault="00305F6F">
      <w:pPr>
        <w:tabs>
          <w:tab w:val="right" w:pos="909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364D78">
        <w:rPr>
          <w:rFonts w:asciiTheme="minorHAnsi" w:hAnsiTheme="minorHAnsi" w:cstheme="minorHAnsi"/>
          <w:sz w:val="24"/>
          <w:szCs w:val="24"/>
        </w:rPr>
        <w:tab/>
      </w:r>
    </w:p>
    <w:p w14:paraId="4403FBFD" w14:textId="77777777" w:rsidR="0034699A" w:rsidRDefault="0034699A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266B4CE" w14:textId="23064EA6" w:rsidR="00A77B3E" w:rsidRDefault="004B6610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Ernst &amp; Young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GDS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6516E">
        <w:rPr>
          <w:rFonts w:asciiTheme="minorHAnsi" w:hAnsiTheme="minorHAnsi" w:cstheme="minorHAnsi"/>
          <w:b/>
          <w:bCs/>
          <w:sz w:val="24"/>
          <w:szCs w:val="24"/>
        </w:rPr>
        <w:t>April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201</w:t>
      </w:r>
      <w:r w:rsidR="00530093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- 201</w:t>
      </w:r>
      <w:r w:rsidR="00DF0F7F">
        <w:rPr>
          <w:rFonts w:asciiTheme="minorHAnsi" w:hAnsiTheme="minorHAnsi" w:cstheme="minorHAnsi"/>
          <w:b/>
          <w:bCs/>
          <w:sz w:val="24"/>
          <w:szCs w:val="24"/>
        </w:rPr>
        <w:t>9</w:t>
      </w:r>
    </w:p>
    <w:p w14:paraId="0932F08C" w14:textId="7064AF71" w:rsidR="00A77B3E" w:rsidRDefault="004B6610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Senior Technical Lead</w:t>
      </w:r>
      <w:r w:rsidR="00123F1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23F19" w:rsidRPr="00123F19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23F1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74979">
        <w:rPr>
          <w:rFonts w:asciiTheme="minorHAnsi" w:hAnsiTheme="minorHAnsi" w:cstheme="minorHAnsi"/>
          <w:b/>
          <w:bCs/>
          <w:sz w:val="24"/>
          <w:szCs w:val="24"/>
        </w:rPr>
        <w:t xml:space="preserve">Responsive / Hybrid </w:t>
      </w:r>
      <w:r w:rsidR="005D6FEB">
        <w:rPr>
          <w:rFonts w:asciiTheme="minorHAnsi" w:hAnsiTheme="minorHAnsi" w:cstheme="minorHAnsi"/>
          <w:b/>
          <w:bCs/>
          <w:sz w:val="24"/>
          <w:szCs w:val="24"/>
        </w:rPr>
        <w:t xml:space="preserve">Mobile </w:t>
      </w:r>
      <w:r w:rsidR="00374979">
        <w:rPr>
          <w:rFonts w:asciiTheme="minorHAnsi" w:hAnsiTheme="minorHAnsi" w:cstheme="minorHAnsi"/>
          <w:b/>
          <w:bCs/>
          <w:sz w:val="24"/>
          <w:szCs w:val="24"/>
        </w:rPr>
        <w:t>Application Lead</w:t>
      </w:r>
    </w:p>
    <w:p w14:paraId="11813B06" w14:textId="77777777" w:rsidR="004E6D14" w:rsidRPr="00364D78" w:rsidRDefault="004E6D14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2F4F6BB" w14:textId="6A2D2DC7" w:rsidR="00611FAE" w:rsidRPr="00FE0A57" w:rsidRDefault="00611FAE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FE0A57">
        <w:rPr>
          <w:rFonts w:asciiTheme="minorHAnsi" w:hAnsiTheme="minorHAnsi" w:cstheme="minorHAnsi"/>
          <w:i/>
          <w:iCs/>
          <w:sz w:val="24"/>
          <w:szCs w:val="24"/>
          <w:u w:val="single"/>
        </w:rPr>
        <w:t>Cordova Mobile Application for</w:t>
      </w:r>
      <w:r w:rsidR="00742B4F" w:rsidRPr="00FE0A57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 Digital </w:t>
      </w:r>
      <w:r w:rsidRPr="00FE0A57">
        <w:rPr>
          <w:rFonts w:asciiTheme="minorHAnsi" w:hAnsiTheme="minorHAnsi" w:cstheme="minorHAnsi"/>
          <w:i/>
          <w:iCs/>
          <w:sz w:val="24"/>
          <w:szCs w:val="24"/>
          <w:u w:val="single"/>
        </w:rPr>
        <w:t>Transformation</w:t>
      </w:r>
    </w:p>
    <w:p w14:paraId="5933281B" w14:textId="592C5BDC" w:rsidR="00A77B3E" w:rsidRPr="00364D78" w:rsidRDefault="00742B4F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 Cordova based</w:t>
      </w:r>
      <w:r w:rsidR="00404F66">
        <w:rPr>
          <w:rFonts w:asciiTheme="minorHAnsi" w:hAnsiTheme="minorHAnsi" w:cstheme="minorHAnsi"/>
          <w:sz w:val="24"/>
          <w:szCs w:val="24"/>
        </w:rPr>
        <w:t xml:space="preserve"> angular application for enterprise transformation solutions</w:t>
      </w:r>
      <w:r w:rsidR="00675E2E">
        <w:rPr>
          <w:rFonts w:asciiTheme="minorHAnsi" w:hAnsiTheme="minorHAnsi" w:cstheme="minorHAnsi"/>
          <w:sz w:val="24"/>
          <w:szCs w:val="24"/>
        </w:rPr>
        <w:t xml:space="preserve"> for content management</w:t>
      </w:r>
      <w:r w:rsidR="00404F66">
        <w:rPr>
          <w:rFonts w:asciiTheme="minorHAnsi" w:hAnsiTheme="minorHAnsi" w:cstheme="minorHAnsi"/>
          <w:sz w:val="24"/>
          <w:szCs w:val="24"/>
        </w:rPr>
        <w:t>.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1A966B8E" w14:textId="60A63798" w:rsidR="00A77B3E" w:rsidRPr="00364D78" w:rsidRDefault="00404F66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Distributed the application over enterprise mobile platform and </w:t>
      </w:r>
      <w:r w:rsidR="0020107D">
        <w:rPr>
          <w:rFonts w:asciiTheme="minorHAnsi" w:hAnsiTheme="minorHAnsi" w:cstheme="minorHAnsi"/>
          <w:sz w:val="24"/>
          <w:szCs w:val="24"/>
        </w:rPr>
        <w:t xml:space="preserve">uses SVG and Canvas for rich user experience. </w:t>
      </w:r>
      <w:r w:rsidR="00305F6F" w:rsidRPr="00364D78">
        <w:rPr>
          <w:rFonts w:asciiTheme="minorHAnsi" w:hAnsiTheme="minorHAnsi" w:cstheme="minorHAnsi"/>
          <w:sz w:val="24"/>
          <w:szCs w:val="24"/>
        </w:rPr>
        <w:tab/>
      </w:r>
    </w:p>
    <w:p w14:paraId="3BC6EA9E" w14:textId="5BC09294" w:rsidR="00D454ED" w:rsidRDefault="00A644D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SharePoint as backend </w:t>
      </w:r>
      <w:r w:rsidR="00A25A43">
        <w:rPr>
          <w:rFonts w:asciiTheme="minorHAnsi" w:hAnsiTheme="minorHAnsi" w:cstheme="minorHAnsi"/>
          <w:sz w:val="24"/>
          <w:szCs w:val="24"/>
        </w:rPr>
        <w:t xml:space="preserve">to </w:t>
      </w:r>
      <w:r w:rsidR="00465F88">
        <w:rPr>
          <w:rFonts w:asciiTheme="minorHAnsi" w:hAnsiTheme="minorHAnsi" w:cstheme="minorHAnsi"/>
          <w:sz w:val="24"/>
          <w:szCs w:val="24"/>
        </w:rPr>
        <w:t xml:space="preserve">reduce the cost and delivery time of the </w:t>
      </w:r>
      <w:r w:rsidR="00CB7034">
        <w:rPr>
          <w:rFonts w:asciiTheme="minorHAnsi" w:hAnsiTheme="minorHAnsi" w:cstheme="minorHAnsi"/>
          <w:sz w:val="24"/>
          <w:szCs w:val="24"/>
        </w:rPr>
        <w:t>application.</w:t>
      </w:r>
      <w:r w:rsidR="00465F8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A8E59A" w14:textId="175F629C" w:rsidR="00A77B3E" w:rsidRDefault="00D454ED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465F88">
        <w:rPr>
          <w:rFonts w:asciiTheme="minorHAnsi" w:hAnsiTheme="minorHAnsi" w:cstheme="minorHAnsi"/>
          <w:sz w:val="24"/>
          <w:szCs w:val="24"/>
        </w:rPr>
        <w:t xml:space="preserve">onsumes the SharePoint </w:t>
      </w:r>
      <w:r w:rsidR="00AB222F">
        <w:rPr>
          <w:rFonts w:asciiTheme="minorHAnsi" w:hAnsiTheme="minorHAnsi" w:cstheme="minorHAnsi"/>
          <w:sz w:val="24"/>
          <w:szCs w:val="24"/>
        </w:rPr>
        <w:t xml:space="preserve">REST </w:t>
      </w:r>
      <w:r w:rsidR="000A32AC">
        <w:rPr>
          <w:rFonts w:asciiTheme="minorHAnsi" w:hAnsiTheme="minorHAnsi" w:cstheme="minorHAnsi"/>
          <w:sz w:val="24"/>
          <w:szCs w:val="24"/>
        </w:rPr>
        <w:t>APIs for integration.</w:t>
      </w:r>
    </w:p>
    <w:p w14:paraId="4C1143EF" w14:textId="10CCE980" w:rsidR="000A32AC" w:rsidRPr="00364D78" w:rsidRDefault="00226ADD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Integrates</w:t>
      </w:r>
      <w:r w:rsidR="00B92046">
        <w:rPr>
          <w:rFonts w:asciiTheme="minorHAnsi" w:hAnsiTheme="minorHAnsi" w:cstheme="minorHAnsi"/>
          <w:sz w:val="24"/>
          <w:szCs w:val="24"/>
        </w:rPr>
        <w:t xml:space="preserve"> ADAL for authentication</w:t>
      </w:r>
      <w:r w:rsidR="00CB7034">
        <w:rPr>
          <w:rFonts w:asciiTheme="minorHAnsi" w:hAnsiTheme="minorHAnsi" w:cstheme="minorHAnsi"/>
          <w:sz w:val="24"/>
          <w:szCs w:val="24"/>
        </w:rPr>
        <w:t>.</w:t>
      </w:r>
      <w:r w:rsidR="00B9204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93808C" w14:textId="39B4D285" w:rsidR="005E1461" w:rsidRPr="004B6610" w:rsidRDefault="005E1461" w:rsidP="005E1461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Angular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5,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SharePoint 0365</w:t>
      </w: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Cordova, Microsoft Intune,</w:t>
      </w:r>
      <w:r w:rsidR="00B21C6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Snap</w:t>
      </w:r>
      <w:r w:rsidR="00CB3CAB">
        <w:rPr>
          <w:rFonts w:asciiTheme="minorHAnsi" w:hAnsiTheme="minorHAnsi" w:cstheme="minorHAnsi"/>
          <w:b/>
          <w:bCs/>
          <w:i/>
          <w:iCs/>
          <w:sz w:val="24"/>
          <w:szCs w:val="24"/>
        </w:rPr>
        <w:t>.</w:t>
      </w:r>
      <w:r w:rsidR="00B21C61">
        <w:rPr>
          <w:rFonts w:asciiTheme="minorHAnsi" w:hAnsiTheme="minorHAnsi" w:cstheme="minorHAnsi"/>
          <w:b/>
          <w:bCs/>
          <w:i/>
          <w:iCs/>
          <w:sz w:val="24"/>
          <w:szCs w:val="24"/>
        </w:rPr>
        <w:t>SVG</w:t>
      </w:r>
    </w:p>
    <w:p w14:paraId="258306E1" w14:textId="77777777" w:rsidR="00305F6F" w:rsidRPr="00364D78" w:rsidRDefault="00305F6F">
      <w:pPr>
        <w:tabs>
          <w:tab w:val="right" w:pos="9720"/>
        </w:tabs>
        <w:spacing w:line="274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5880C7E" w14:textId="1C04BE6B" w:rsidR="00FE0A57" w:rsidRPr="00FE0A57" w:rsidRDefault="00C60E91" w:rsidP="00FE0A57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Employee upskilling and learning </w:t>
      </w:r>
      <w:r w:rsidR="00883509">
        <w:rPr>
          <w:rFonts w:asciiTheme="minorHAnsi" w:hAnsiTheme="minorHAnsi" w:cstheme="minorHAnsi"/>
          <w:i/>
          <w:iCs/>
          <w:sz w:val="24"/>
          <w:szCs w:val="24"/>
          <w:u w:val="single"/>
        </w:rPr>
        <w:t>platform.</w:t>
      </w:r>
    </w:p>
    <w:p w14:paraId="1C546A37" w14:textId="3F80C9F7" w:rsidR="00D82533" w:rsidRDefault="00692699" w:rsidP="00FE0A5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Designed and developed </w:t>
      </w:r>
      <w:r w:rsidR="000240A0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>L&amp;D platform</w:t>
      </w:r>
      <w:r w:rsidR="00D82533">
        <w:rPr>
          <w:rFonts w:asciiTheme="minorHAnsi" w:hAnsiTheme="minorHAnsi" w:cstheme="minorHAnsi"/>
          <w:sz w:val="24"/>
          <w:szCs w:val="24"/>
        </w:rPr>
        <w:t xml:space="preserve"> where employees can learn and obtain badges based on certain criteria.</w:t>
      </w:r>
    </w:p>
    <w:p w14:paraId="2F543104" w14:textId="17815B38" w:rsidR="00FE0A57" w:rsidRPr="00364D78" w:rsidRDefault="00C13827" w:rsidP="00FE0A5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Part of the solutioning team where the cost and time </w:t>
      </w:r>
      <w:r w:rsidR="00C1766C">
        <w:rPr>
          <w:rFonts w:asciiTheme="minorHAnsi" w:hAnsiTheme="minorHAnsi" w:cstheme="minorHAnsi"/>
          <w:sz w:val="24"/>
          <w:szCs w:val="24"/>
        </w:rPr>
        <w:t>was reduced drastically by re</w:t>
      </w:r>
      <w:r w:rsidR="00503C27">
        <w:rPr>
          <w:rFonts w:asciiTheme="minorHAnsi" w:hAnsiTheme="minorHAnsi" w:cstheme="minorHAnsi"/>
          <w:sz w:val="24"/>
          <w:szCs w:val="24"/>
        </w:rPr>
        <w:t>u</w:t>
      </w:r>
      <w:r w:rsidR="00C1766C">
        <w:rPr>
          <w:rFonts w:asciiTheme="minorHAnsi" w:hAnsiTheme="minorHAnsi" w:cstheme="minorHAnsi"/>
          <w:sz w:val="24"/>
          <w:szCs w:val="24"/>
        </w:rPr>
        <w:t xml:space="preserve">sing and already developed platform and proposed a </w:t>
      </w:r>
      <w:r w:rsidR="00503C27">
        <w:rPr>
          <w:rFonts w:asciiTheme="minorHAnsi" w:hAnsiTheme="minorHAnsi" w:cstheme="minorHAnsi"/>
          <w:sz w:val="24"/>
          <w:szCs w:val="24"/>
        </w:rPr>
        <w:t>hybrid</w:t>
      </w:r>
      <w:r w:rsidR="00C1766C">
        <w:rPr>
          <w:rFonts w:asciiTheme="minorHAnsi" w:hAnsiTheme="minorHAnsi" w:cstheme="minorHAnsi"/>
          <w:sz w:val="24"/>
          <w:szCs w:val="24"/>
        </w:rPr>
        <w:t xml:space="preserve"> integration model </w:t>
      </w:r>
      <w:r w:rsidR="00503C27">
        <w:rPr>
          <w:rFonts w:asciiTheme="minorHAnsi" w:hAnsiTheme="minorHAnsi" w:cstheme="minorHAnsi"/>
          <w:sz w:val="24"/>
          <w:szCs w:val="24"/>
        </w:rPr>
        <w:t xml:space="preserve">using O365 for CMS and On-Prem APIs or OLTP. </w:t>
      </w:r>
      <w:r w:rsidR="00FE0A57" w:rsidRPr="00364D78">
        <w:rPr>
          <w:rFonts w:asciiTheme="minorHAnsi" w:hAnsiTheme="minorHAnsi" w:cstheme="minorHAnsi"/>
          <w:sz w:val="24"/>
          <w:szCs w:val="24"/>
        </w:rPr>
        <w:tab/>
      </w:r>
    </w:p>
    <w:p w14:paraId="4AAB3914" w14:textId="48944587" w:rsidR="00FE0A57" w:rsidRDefault="00C20F43" w:rsidP="00FE0A5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SharePoint CSOM libraries and Search API for CMS.</w:t>
      </w:r>
    </w:p>
    <w:p w14:paraId="69250A57" w14:textId="4835E7E4" w:rsidR="00A77B3E" w:rsidRPr="002110A4" w:rsidRDefault="00FE0A57" w:rsidP="002110A4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>Technologies used: Angular,</w:t>
      </w:r>
      <w:r w:rsidR="00B372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Bootstrap,</w:t>
      </w: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SharePoint 0365, </w:t>
      </w:r>
      <w:r w:rsidR="00503C27"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ASP.NET </w:t>
      </w:r>
      <w:r w:rsidR="00036812"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3.5, SQL SERVER, IIS, Acclaim </w:t>
      </w:r>
      <w:r w:rsidR="002110A4"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>APIs</w:t>
      </w:r>
    </w:p>
    <w:p w14:paraId="7B445AEF" w14:textId="08618D38" w:rsidR="00FE0A57" w:rsidRDefault="00FE0A57" w:rsidP="00FE0A57">
      <w:pPr>
        <w:spacing w:line="240" w:lineRule="auto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2C84CBD3" w14:textId="310A0F3B" w:rsidR="00E50D19" w:rsidRPr="00FE0A57" w:rsidRDefault="00D808E9" w:rsidP="00E50D19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Web </w:t>
      </w:r>
      <w:r w:rsidR="007128ED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Presentation framework </w:t>
      </w:r>
      <w:r w:rsidR="00BA5533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for showcasing capabilities and </w:t>
      </w:r>
      <w:r w:rsidR="00883509">
        <w:rPr>
          <w:rFonts w:asciiTheme="minorHAnsi" w:hAnsiTheme="minorHAnsi" w:cstheme="minorHAnsi"/>
          <w:i/>
          <w:iCs/>
          <w:sz w:val="24"/>
          <w:szCs w:val="24"/>
          <w:u w:val="single"/>
        </w:rPr>
        <w:t>credentials.</w:t>
      </w:r>
    </w:p>
    <w:p w14:paraId="7D8C329E" w14:textId="6A932191" w:rsidR="00E50D19" w:rsidRDefault="007128ED" w:rsidP="00E50D19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Responsive web</w:t>
      </w:r>
      <w:r w:rsidR="00FF10E6">
        <w:rPr>
          <w:rFonts w:asciiTheme="minorHAnsi" w:hAnsiTheme="minorHAnsi" w:cstheme="minorHAnsi"/>
          <w:sz w:val="24"/>
          <w:szCs w:val="24"/>
        </w:rPr>
        <w:t xml:space="preserve"> application built on top of SharePoint site.</w:t>
      </w:r>
    </w:p>
    <w:p w14:paraId="145D80AE" w14:textId="6C235430" w:rsidR="000958F9" w:rsidRDefault="00FF10E6" w:rsidP="00E50D19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Consumes enterprise search and metadata for </w:t>
      </w:r>
      <w:r w:rsidR="000958F9">
        <w:rPr>
          <w:rFonts w:asciiTheme="minorHAnsi" w:hAnsiTheme="minorHAnsi" w:cstheme="minorHAnsi"/>
          <w:sz w:val="24"/>
          <w:szCs w:val="24"/>
        </w:rPr>
        <w:t>classification purpose</w:t>
      </w:r>
      <w:r w:rsidR="00E50D19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B0541FC" w14:textId="0F9C2DAE" w:rsidR="00E50D19" w:rsidRDefault="00E50D19" w:rsidP="00E50D19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SharePoint CSOM libraries and Search API for CMS.</w:t>
      </w:r>
    </w:p>
    <w:p w14:paraId="7591212F" w14:textId="2E088274" w:rsidR="00E96E98" w:rsidRDefault="00E96E98" w:rsidP="00E50D19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SharePoint lists used for content management.</w:t>
      </w:r>
    </w:p>
    <w:p w14:paraId="23C143C1" w14:textId="3D38D777" w:rsidR="00E50D19" w:rsidRPr="002110A4" w:rsidRDefault="00E50D19" w:rsidP="00E50D19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7128ED"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>Angular</w:t>
      </w:r>
      <w:r w:rsidR="005C0927">
        <w:rPr>
          <w:rFonts w:asciiTheme="minorHAnsi" w:hAnsiTheme="minorHAnsi" w:cstheme="minorHAnsi"/>
          <w:b/>
          <w:bCs/>
          <w:i/>
          <w:iCs/>
          <w:sz w:val="24"/>
          <w:szCs w:val="24"/>
        </w:rPr>
        <w:t>JS</w:t>
      </w: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SharePoint</w:t>
      </w:r>
      <w:r w:rsidR="00E96E98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JQuery</w:t>
      </w:r>
      <w:r w:rsidR="00672321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CSS3</w:t>
      </w:r>
    </w:p>
    <w:p w14:paraId="4065E313" w14:textId="77777777" w:rsidR="00A77B3E" w:rsidRPr="00364D78" w:rsidRDefault="00A77B3E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0BFA1034" w14:textId="71874461" w:rsidR="00096EA7" w:rsidRPr="00FE0A57" w:rsidRDefault="00382DF3" w:rsidP="00096EA7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Telephony Application</w:t>
      </w:r>
    </w:p>
    <w:p w14:paraId="134C49F3" w14:textId="435D8845" w:rsidR="00096EA7" w:rsidRDefault="00382DF3" w:rsidP="00096EA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as a full stack developer </w:t>
      </w:r>
      <w:r w:rsidR="00976B06">
        <w:rPr>
          <w:rFonts w:asciiTheme="minorHAnsi" w:hAnsiTheme="minorHAnsi" w:cstheme="minorHAnsi"/>
          <w:sz w:val="24"/>
          <w:szCs w:val="24"/>
        </w:rPr>
        <w:t xml:space="preserve">in a telephony application using </w:t>
      </w:r>
      <w:r w:rsidR="00883509">
        <w:rPr>
          <w:rFonts w:asciiTheme="minorHAnsi" w:hAnsiTheme="minorHAnsi" w:cstheme="minorHAnsi"/>
          <w:sz w:val="24"/>
          <w:szCs w:val="24"/>
        </w:rPr>
        <w:t>Freeswitch.</w:t>
      </w:r>
    </w:p>
    <w:p w14:paraId="70BDA573" w14:textId="3E7D2CDF" w:rsidR="00096EA7" w:rsidRDefault="00976B06" w:rsidP="00096EA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socket.io for </w:t>
      </w:r>
      <w:r w:rsidR="00DE7E9B">
        <w:rPr>
          <w:rFonts w:asciiTheme="minorHAnsi" w:hAnsiTheme="minorHAnsi" w:cstheme="minorHAnsi"/>
          <w:sz w:val="24"/>
          <w:szCs w:val="24"/>
        </w:rPr>
        <w:t>communication between web and soft switch layer.</w:t>
      </w:r>
    </w:p>
    <w:p w14:paraId="36811321" w14:textId="6E3B2351" w:rsidR="00096EA7" w:rsidRDefault="00C31CB1" w:rsidP="00096EA7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as a PHP developer for the backend </w:t>
      </w:r>
      <w:r w:rsidR="00F93489">
        <w:rPr>
          <w:rFonts w:asciiTheme="minorHAnsi" w:hAnsiTheme="minorHAnsi" w:cstheme="minorHAnsi"/>
          <w:sz w:val="24"/>
          <w:szCs w:val="24"/>
        </w:rPr>
        <w:t>system.</w:t>
      </w:r>
      <w:r w:rsidR="00DE7E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DC3869" w14:textId="3E81AEBA" w:rsidR="00096EA7" w:rsidRDefault="00096EA7" w:rsidP="00096EA7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C31CB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PHP, </w:t>
      </w:r>
      <w:r w:rsidR="00DD468C">
        <w:rPr>
          <w:rFonts w:asciiTheme="minorHAnsi" w:hAnsiTheme="minorHAnsi" w:cstheme="minorHAnsi"/>
          <w:b/>
          <w:bCs/>
          <w:i/>
          <w:iCs/>
          <w:sz w:val="24"/>
          <w:szCs w:val="24"/>
        </w:rPr>
        <w:t>MySQL, JQuery,</w:t>
      </w:r>
      <w:r w:rsidR="00F93489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CSS,</w:t>
      </w:r>
      <w:r w:rsidR="00DD468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Socket.io, NodeJS, FreeSwitch</w:t>
      </w:r>
    </w:p>
    <w:p w14:paraId="77A75023" w14:textId="77777777" w:rsidR="00DD468C" w:rsidRDefault="00DD468C" w:rsidP="00DD468C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20D08686" w14:textId="18238609" w:rsidR="00DD468C" w:rsidRPr="00FE0A57" w:rsidRDefault="00DD468C" w:rsidP="00DD468C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Survey Application</w:t>
      </w:r>
    </w:p>
    <w:p w14:paraId="7AC58D74" w14:textId="3BFEDE23" w:rsidR="00DD468C" w:rsidRDefault="00DD468C" w:rsidP="00DD468C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as a full stack developer to develop a survey application for the enterprise. </w:t>
      </w:r>
    </w:p>
    <w:p w14:paraId="3B9CAED2" w14:textId="394BDDE9" w:rsidR="00530093" w:rsidRDefault="00530093" w:rsidP="00DD468C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Joomla as the backend system and developed modules for Survey, </w:t>
      </w:r>
      <w:r w:rsidR="00A32C47">
        <w:rPr>
          <w:rFonts w:asciiTheme="minorHAnsi" w:hAnsiTheme="minorHAnsi" w:cstheme="minorHAnsi"/>
          <w:sz w:val="24"/>
          <w:szCs w:val="24"/>
        </w:rPr>
        <w:t>Reporting</w:t>
      </w:r>
      <w:r>
        <w:rPr>
          <w:rFonts w:asciiTheme="minorHAnsi" w:hAnsiTheme="minorHAnsi" w:cstheme="minorHAnsi"/>
          <w:sz w:val="24"/>
          <w:szCs w:val="24"/>
        </w:rPr>
        <w:t xml:space="preserve"> and User / Participant managements.</w:t>
      </w:r>
    </w:p>
    <w:p w14:paraId="45081950" w14:textId="580C3A22" w:rsidR="00DD468C" w:rsidRDefault="00DD468C" w:rsidP="00DD468C">
      <w:pPr>
        <w:numPr>
          <w:ilvl w:val="0"/>
          <w:numId w:val="2"/>
        </w:num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110A4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530093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Joomla,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PHP, MySQL, JQuery</w:t>
      </w:r>
      <w:r w:rsidR="00530093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Word / Excel report generation.</w:t>
      </w:r>
    </w:p>
    <w:p w14:paraId="681F198B" w14:textId="0C23D89E" w:rsidR="00530093" w:rsidRDefault="00530093" w:rsidP="00530093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5639E72F" w14:textId="0666E259" w:rsidR="00530093" w:rsidRDefault="00530093" w:rsidP="00530093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2FB15DBA" w14:textId="77777777" w:rsidR="00530093" w:rsidRDefault="00530093" w:rsidP="00530093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48D06445" w14:textId="77777777" w:rsidR="00530093" w:rsidRDefault="00530093" w:rsidP="00530093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300E30C" w14:textId="77777777" w:rsidR="00530093" w:rsidRDefault="00530093" w:rsidP="00530093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6D4D4EB3" w14:textId="3D5CEC22" w:rsidR="00530093" w:rsidRDefault="00530093" w:rsidP="00530093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SANDBLUE TECHNOLOGIES</w:t>
      </w:r>
      <w:r w:rsidR="0086516E">
        <w:rPr>
          <w:rFonts w:asciiTheme="minorHAnsi" w:hAnsiTheme="minorHAnsi" w:cstheme="minorHAnsi"/>
          <w:b/>
          <w:bCs/>
          <w:sz w:val="24"/>
          <w:szCs w:val="24"/>
        </w:rPr>
        <w:t>, Trivandrum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6516E">
        <w:rPr>
          <w:rFonts w:asciiTheme="minorHAnsi" w:hAnsiTheme="minorHAnsi" w:cstheme="minorHAnsi"/>
          <w:b/>
          <w:bCs/>
          <w:sz w:val="24"/>
          <w:szCs w:val="24"/>
        </w:rPr>
        <w:t>Aug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20</w:t>
      </w:r>
      <w:r>
        <w:rPr>
          <w:rFonts w:asciiTheme="minorHAnsi" w:hAnsiTheme="minorHAnsi" w:cstheme="minorHAnsi"/>
          <w:b/>
          <w:bCs/>
          <w:sz w:val="24"/>
          <w:szCs w:val="24"/>
        </w:rPr>
        <w:t>09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2011</w:t>
      </w:r>
    </w:p>
    <w:p w14:paraId="78BA27A8" w14:textId="108365AC" w:rsidR="00530093" w:rsidRPr="00364D78" w:rsidRDefault="006926FB" w:rsidP="00530093">
      <w:pPr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Technical Lead</w:t>
      </w:r>
    </w:p>
    <w:p w14:paraId="2077AC15" w14:textId="77777777" w:rsidR="0034699A" w:rsidRDefault="0034699A" w:rsidP="00530093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1890535E" w14:textId="4F483720" w:rsidR="00530093" w:rsidRPr="00FE0A57" w:rsidRDefault="005E0133" w:rsidP="00530093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CMS website development using Drupal</w:t>
      </w:r>
      <w:r w:rsidR="0086516E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 and Joomla</w:t>
      </w:r>
    </w:p>
    <w:p w14:paraId="73DAF006" w14:textId="06348563" w:rsidR="00530093" w:rsidRPr="00364D78" w:rsidRDefault="005E0133" w:rsidP="0053009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 multiple CMS websites using Drupal</w:t>
      </w:r>
      <w:r w:rsidR="00530093">
        <w:rPr>
          <w:rFonts w:asciiTheme="minorHAnsi" w:hAnsiTheme="minorHAnsi" w:cstheme="minorHAnsi"/>
          <w:sz w:val="24"/>
          <w:szCs w:val="24"/>
        </w:rPr>
        <w:t>.</w:t>
      </w:r>
      <w:r w:rsidR="00530093" w:rsidRPr="00364D78">
        <w:rPr>
          <w:rFonts w:asciiTheme="minorHAnsi" w:hAnsiTheme="minorHAnsi" w:cstheme="minorHAnsi"/>
          <w:sz w:val="24"/>
          <w:szCs w:val="24"/>
        </w:rPr>
        <w:tab/>
      </w:r>
    </w:p>
    <w:p w14:paraId="3136FCD5" w14:textId="052351E8" w:rsidR="00530093" w:rsidRPr="00364D78" w:rsidRDefault="005E0133" w:rsidP="0053009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Tasks include theme creating and custom and community module integration and </w:t>
      </w:r>
      <w:r w:rsidR="00F56A57">
        <w:rPr>
          <w:rFonts w:asciiTheme="minorHAnsi" w:hAnsiTheme="minorHAnsi" w:cstheme="minorHAnsi"/>
          <w:sz w:val="24"/>
          <w:szCs w:val="24"/>
        </w:rPr>
        <w:t>customizations.</w:t>
      </w:r>
      <w:r w:rsidR="00530093" w:rsidRPr="00364D78">
        <w:rPr>
          <w:rFonts w:asciiTheme="minorHAnsi" w:hAnsiTheme="minorHAnsi" w:cstheme="minorHAnsi"/>
          <w:sz w:val="24"/>
          <w:szCs w:val="24"/>
        </w:rPr>
        <w:tab/>
      </w:r>
    </w:p>
    <w:p w14:paraId="58693A27" w14:textId="1823B7DF" w:rsidR="00530093" w:rsidRDefault="00530093" w:rsidP="0053009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5E0133">
        <w:rPr>
          <w:rFonts w:asciiTheme="minorHAnsi" w:hAnsiTheme="minorHAnsi" w:cstheme="minorHAnsi"/>
          <w:b/>
          <w:bCs/>
          <w:i/>
          <w:iCs/>
          <w:sz w:val="24"/>
          <w:szCs w:val="24"/>
        </w:rPr>
        <w:t>Drupal 6</w:t>
      </w:r>
      <w:r w:rsidR="00A3424E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and 7</w:t>
      </w:r>
      <w:r w:rsidR="005E0133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</w:t>
      </w:r>
      <w:r w:rsidR="0086516E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Joomla, </w:t>
      </w:r>
      <w:r w:rsidR="00947744">
        <w:rPr>
          <w:rFonts w:asciiTheme="minorHAnsi" w:hAnsiTheme="minorHAnsi" w:cstheme="minorHAnsi"/>
          <w:b/>
          <w:bCs/>
          <w:i/>
          <w:iCs/>
          <w:sz w:val="24"/>
          <w:szCs w:val="24"/>
        </w:rPr>
        <w:t>jQuery.</w:t>
      </w:r>
    </w:p>
    <w:p w14:paraId="71E895D7" w14:textId="02C95EB5" w:rsidR="0086516E" w:rsidRDefault="0086516E" w:rsidP="0086516E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5D9CA6E7" w14:textId="2E9C7647" w:rsidR="0086516E" w:rsidRDefault="0086516E" w:rsidP="0086516E">
      <w:pPr>
        <w:tabs>
          <w:tab w:val="right" w:pos="9720"/>
        </w:tabs>
        <w:spacing w:line="240" w:lineRule="auto"/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3E TECHNOLOGIES, Trivandrum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April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20</w:t>
      </w:r>
      <w:r>
        <w:rPr>
          <w:rFonts w:asciiTheme="minorHAnsi" w:hAnsiTheme="minorHAnsi" w:cstheme="minorHAnsi"/>
          <w:b/>
          <w:bCs/>
          <w:sz w:val="24"/>
          <w:szCs w:val="24"/>
        </w:rPr>
        <w:t>06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2009</w:t>
      </w:r>
    </w:p>
    <w:p w14:paraId="07002E42" w14:textId="10624104" w:rsidR="0086516E" w:rsidRPr="00364D78" w:rsidRDefault="0086516E" w:rsidP="0086516E">
      <w:pPr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Lead Developer</w:t>
      </w:r>
    </w:p>
    <w:p w14:paraId="3950971F" w14:textId="77777777" w:rsidR="0034699A" w:rsidRDefault="0034699A" w:rsidP="0086516E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2CFB5B9E" w14:textId="4329E55A" w:rsidR="0086516E" w:rsidRPr="00FE0A57" w:rsidRDefault="0086516E" w:rsidP="0086516E">
      <w:pPr>
        <w:tabs>
          <w:tab w:val="right" w:pos="9090"/>
        </w:tabs>
        <w:spacing w:line="274" w:lineRule="auto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E</w:t>
      </w:r>
      <w:r w:rsidR="001501F6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commerce and 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CMS website development using </w:t>
      </w:r>
      <w:r w:rsidR="001501F6">
        <w:rPr>
          <w:rFonts w:asciiTheme="minorHAnsi" w:hAnsiTheme="minorHAnsi" w:cstheme="minorHAnsi"/>
          <w:i/>
          <w:iCs/>
          <w:sz w:val="24"/>
          <w:szCs w:val="24"/>
          <w:u w:val="single"/>
        </w:rPr>
        <w:t>Joomla, Zend, Code Igniter</w:t>
      </w:r>
    </w:p>
    <w:p w14:paraId="41F6745F" w14:textId="1BEB3FEF" w:rsidR="0086516E" w:rsidRPr="00364D78" w:rsidRDefault="0086516E" w:rsidP="0086516E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Designed </w:t>
      </w:r>
      <w:r w:rsidR="001501F6">
        <w:rPr>
          <w:rFonts w:asciiTheme="minorHAnsi" w:hAnsiTheme="minorHAnsi" w:cstheme="minorHAnsi"/>
          <w:sz w:val="24"/>
          <w:szCs w:val="24"/>
        </w:rPr>
        <w:t xml:space="preserve">and developed </w:t>
      </w:r>
      <w:r>
        <w:rPr>
          <w:rFonts w:asciiTheme="minorHAnsi" w:hAnsiTheme="minorHAnsi" w:cstheme="minorHAnsi"/>
          <w:sz w:val="24"/>
          <w:szCs w:val="24"/>
        </w:rPr>
        <w:t xml:space="preserve">multiple CMS websites using </w:t>
      </w:r>
      <w:r w:rsidR="001501F6">
        <w:rPr>
          <w:rFonts w:asciiTheme="minorHAnsi" w:hAnsiTheme="minorHAnsi" w:cstheme="minorHAnsi"/>
          <w:sz w:val="24"/>
          <w:szCs w:val="24"/>
        </w:rPr>
        <w:t>Joomla and Zend frameworks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364D78">
        <w:rPr>
          <w:rFonts w:asciiTheme="minorHAnsi" w:hAnsiTheme="minorHAnsi" w:cstheme="minorHAnsi"/>
          <w:sz w:val="24"/>
          <w:szCs w:val="24"/>
        </w:rPr>
        <w:tab/>
      </w:r>
    </w:p>
    <w:p w14:paraId="418B9530" w14:textId="4668C14D" w:rsidR="0086516E" w:rsidRDefault="0086516E" w:rsidP="0086516E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4B661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Technologies used: </w:t>
      </w:r>
      <w:r w:rsidR="001501F6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Joomla, Zend, Code Igniter,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JQuery</w:t>
      </w:r>
      <w:r w:rsidR="001501F6">
        <w:rPr>
          <w:rFonts w:asciiTheme="minorHAnsi" w:hAnsiTheme="minorHAnsi" w:cstheme="minorHAnsi"/>
          <w:b/>
          <w:bCs/>
          <w:i/>
          <w:iCs/>
          <w:sz w:val="24"/>
          <w:szCs w:val="24"/>
        </w:rPr>
        <w:t>, HTML</w:t>
      </w:r>
    </w:p>
    <w:p w14:paraId="0242F423" w14:textId="77777777" w:rsidR="0086516E" w:rsidRDefault="0086516E" w:rsidP="0086516E">
      <w:pPr>
        <w:tabs>
          <w:tab w:val="left" w:pos="720"/>
          <w:tab w:val="right" w:pos="9090"/>
        </w:tabs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0B2A47DA" w14:textId="63C2498A" w:rsidR="00A77B3E" w:rsidRDefault="00A77B3E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BA66760" w14:textId="1639D0DB" w:rsidR="0034699A" w:rsidRPr="00E108C5" w:rsidRDefault="001D7B00" w:rsidP="0034699A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ACHIEVEMENTS</w:t>
      </w:r>
      <w:r w:rsidR="003A460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9D8B4C0" w14:textId="65B59D0B" w:rsidR="0034699A" w:rsidRPr="001D7B00" w:rsidRDefault="0034699A" w:rsidP="001D7B00">
      <w:pPr>
        <w:pStyle w:val="ListParagraph"/>
        <w:numPr>
          <w:ilvl w:val="0"/>
          <w:numId w:val="9"/>
        </w:numPr>
        <w:tabs>
          <w:tab w:val="right" w:pos="9090"/>
        </w:tabs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 w:rsidRPr="001D7B00">
        <w:rPr>
          <w:rFonts w:asciiTheme="minorHAnsi" w:hAnsiTheme="minorHAnsi" w:cstheme="minorHAnsi"/>
          <w:sz w:val="24"/>
          <w:szCs w:val="24"/>
        </w:rPr>
        <w:t>Microsoft Certified Azure Fundamentals</w:t>
      </w:r>
    </w:p>
    <w:p w14:paraId="199B12A7" w14:textId="242ABB82" w:rsidR="0034699A" w:rsidRPr="001D7B00" w:rsidRDefault="0034699A" w:rsidP="001D7B00">
      <w:pPr>
        <w:pStyle w:val="ListParagraph"/>
        <w:numPr>
          <w:ilvl w:val="0"/>
          <w:numId w:val="9"/>
        </w:numPr>
        <w:tabs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 w:rsidRPr="001D7B00">
        <w:rPr>
          <w:rFonts w:asciiTheme="minorHAnsi" w:hAnsiTheme="minorHAnsi" w:cstheme="minorHAnsi"/>
          <w:sz w:val="24"/>
          <w:szCs w:val="24"/>
        </w:rPr>
        <w:t>Microsoft Certified Data Platforms</w:t>
      </w:r>
    </w:p>
    <w:p w14:paraId="583D9115" w14:textId="40C3BA19" w:rsidR="0034699A" w:rsidRPr="001D7B00" w:rsidRDefault="0034699A" w:rsidP="001D7B00">
      <w:pPr>
        <w:pStyle w:val="ListParagraph"/>
        <w:numPr>
          <w:ilvl w:val="0"/>
          <w:numId w:val="9"/>
        </w:numPr>
        <w:tabs>
          <w:tab w:val="right" w:pos="9090"/>
        </w:tabs>
        <w:rPr>
          <w:rFonts w:asciiTheme="minorHAnsi" w:hAnsiTheme="minorHAnsi" w:cstheme="minorHAnsi"/>
          <w:sz w:val="24"/>
          <w:szCs w:val="24"/>
        </w:rPr>
      </w:pPr>
      <w:r w:rsidRPr="001D7B00">
        <w:rPr>
          <w:rFonts w:asciiTheme="minorHAnsi" w:hAnsiTheme="minorHAnsi" w:cstheme="minorHAnsi"/>
          <w:sz w:val="24"/>
          <w:szCs w:val="24"/>
        </w:rPr>
        <w:t>EY Bronze Badge in Digital</w:t>
      </w:r>
      <w:r w:rsidR="00C96E27" w:rsidRPr="001D7B00">
        <w:rPr>
          <w:rFonts w:asciiTheme="minorHAnsi" w:hAnsiTheme="minorHAnsi" w:cstheme="minorHAnsi"/>
          <w:sz w:val="24"/>
          <w:szCs w:val="24"/>
        </w:rPr>
        <w:t xml:space="preserve"> and Artificial intelligence. </w:t>
      </w:r>
    </w:p>
    <w:p w14:paraId="2F8C25B3" w14:textId="2E8F1374" w:rsidR="0034699A" w:rsidRDefault="0034699A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1AEE43F" w14:textId="77777777" w:rsidR="001501F6" w:rsidRPr="00364D78" w:rsidRDefault="001501F6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0131D15" w14:textId="77777777" w:rsidR="00A77B3E" w:rsidRPr="00364D78" w:rsidRDefault="00305F6F" w:rsidP="001D7B00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364D78"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454A70D9" w14:textId="2535C003" w:rsidR="006C651D" w:rsidRDefault="001501F6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Graduation </w:t>
      </w:r>
      <w:r w:rsidR="006C651D">
        <w:rPr>
          <w:rFonts w:asciiTheme="minorHAnsi" w:hAnsiTheme="minorHAnsi" w:cstheme="minorHAnsi"/>
          <w:b/>
          <w:bCs/>
          <w:sz w:val="24"/>
          <w:szCs w:val="24"/>
        </w:rPr>
        <w:t>University of Kerala</w:t>
      </w:r>
    </w:p>
    <w:p w14:paraId="284F92E2" w14:textId="4FF11352" w:rsidR="00A77B3E" w:rsidRDefault="006C651D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(BSc </w:t>
      </w:r>
      <w:r w:rsidR="001501F6">
        <w:rPr>
          <w:rFonts w:asciiTheme="minorHAnsi" w:hAnsiTheme="minorHAnsi" w:cstheme="minorHAnsi"/>
          <w:b/>
          <w:bCs/>
          <w:sz w:val="24"/>
          <w:szCs w:val="24"/>
        </w:rPr>
        <w:t>Botany)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05F6F" w:rsidRPr="00364D78">
        <w:rPr>
          <w:rFonts w:asciiTheme="minorHAnsi" w:hAnsiTheme="minorHAnsi" w:cstheme="minorHAnsi"/>
          <w:b/>
          <w:bCs/>
          <w:sz w:val="24"/>
          <w:szCs w:val="24"/>
        </w:rPr>
        <w:tab/>
        <w:t>2001</w:t>
      </w:r>
    </w:p>
    <w:p w14:paraId="6E7F169D" w14:textId="1C937F78" w:rsidR="00B63F6C" w:rsidRDefault="00B63F6C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10631F6" w14:textId="27611DA8" w:rsidR="00B63F6C" w:rsidRPr="00364D78" w:rsidRDefault="00B63F6C" w:rsidP="00B63F6C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Diploma in Software System Design (CMU)</w:t>
      </w:r>
      <w:r w:rsidRPr="00364D78">
        <w:rPr>
          <w:rFonts w:asciiTheme="minorHAnsi" w:hAnsiTheme="minorHAnsi" w:cstheme="minorHAnsi"/>
          <w:b/>
          <w:bCs/>
          <w:sz w:val="24"/>
          <w:szCs w:val="24"/>
        </w:rPr>
        <w:tab/>
        <w:t>200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14:paraId="618DF0F0" w14:textId="77777777" w:rsidR="00B63F6C" w:rsidRPr="00364D78" w:rsidRDefault="00B63F6C">
      <w:pPr>
        <w:tabs>
          <w:tab w:val="right" w:pos="9720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9C0A253" w14:textId="7F3294CA" w:rsidR="005227E5" w:rsidRPr="00364D78" w:rsidRDefault="006C651D" w:rsidP="005227E5">
      <w:pPr>
        <w:spacing w:line="240" w:lineRule="auto"/>
        <w:rPr>
          <w:rFonts w:asciiTheme="minorHAnsi" w:hAnsiTheme="minorHAnsi" w:cstheme="minorHAnsi"/>
          <w:sz w:val="24"/>
          <w:szCs w:val="24"/>
          <w:shd w:val="solid" w:color="FFFFFF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</w:p>
    <w:sectPr w:rsidR="005227E5" w:rsidRPr="00364D78">
      <w:pgSz w:w="12240" w:h="15840"/>
      <w:pgMar w:top="1440" w:right="108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 w15:restartNumberingAfterBreak="0">
    <w:nsid w:val="430D119F"/>
    <w:multiLevelType w:val="hybridMultilevel"/>
    <w:tmpl w:val="5FA4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62B70"/>
    <w:multiLevelType w:val="hybridMultilevel"/>
    <w:tmpl w:val="3ADC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8053">
    <w:abstractNumId w:val="0"/>
  </w:num>
  <w:num w:numId="2" w16cid:durableId="1057127153">
    <w:abstractNumId w:val="1"/>
  </w:num>
  <w:num w:numId="3" w16cid:durableId="2126732800">
    <w:abstractNumId w:val="2"/>
  </w:num>
  <w:num w:numId="4" w16cid:durableId="1636834244">
    <w:abstractNumId w:val="3"/>
  </w:num>
  <w:num w:numId="5" w16cid:durableId="523059494">
    <w:abstractNumId w:val="4"/>
  </w:num>
  <w:num w:numId="6" w16cid:durableId="269053242">
    <w:abstractNumId w:val="5"/>
  </w:num>
  <w:num w:numId="7" w16cid:durableId="1137336085">
    <w:abstractNumId w:val="6"/>
  </w:num>
  <w:num w:numId="8" w16cid:durableId="949553072">
    <w:abstractNumId w:val="8"/>
  </w:num>
  <w:num w:numId="9" w16cid:durableId="626854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6F"/>
    <w:rsid w:val="000240A0"/>
    <w:rsid w:val="00032EB5"/>
    <w:rsid w:val="00032EC4"/>
    <w:rsid w:val="00036812"/>
    <w:rsid w:val="00084333"/>
    <w:rsid w:val="000867CC"/>
    <w:rsid w:val="000958F9"/>
    <w:rsid w:val="00096EA7"/>
    <w:rsid w:val="000A32AC"/>
    <w:rsid w:val="000C55DD"/>
    <w:rsid w:val="000D3205"/>
    <w:rsid w:val="00116C5F"/>
    <w:rsid w:val="00122699"/>
    <w:rsid w:val="00123F19"/>
    <w:rsid w:val="001467C8"/>
    <w:rsid w:val="001501F6"/>
    <w:rsid w:val="001502A1"/>
    <w:rsid w:val="001829C7"/>
    <w:rsid w:val="00191C4A"/>
    <w:rsid w:val="0019639F"/>
    <w:rsid w:val="001B1ADA"/>
    <w:rsid w:val="001D7B00"/>
    <w:rsid w:val="0020107D"/>
    <w:rsid w:val="002110A4"/>
    <w:rsid w:val="00220870"/>
    <w:rsid w:val="002227C4"/>
    <w:rsid w:val="00226ADD"/>
    <w:rsid w:val="00251BFD"/>
    <w:rsid w:val="00254350"/>
    <w:rsid w:val="00260F0D"/>
    <w:rsid w:val="00267D92"/>
    <w:rsid w:val="0027371D"/>
    <w:rsid w:val="002A1FF6"/>
    <w:rsid w:val="002C0A81"/>
    <w:rsid w:val="002C3255"/>
    <w:rsid w:val="002D6FDC"/>
    <w:rsid w:val="00305F6F"/>
    <w:rsid w:val="00324DBF"/>
    <w:rsid w:val="0034699A"/>
    <w:rsid w:val="003627BD"/>
    <w:rsid w:val="00364D78"/>
    <w:rsid w:val="00374979"/>
    <w:rsid w:val="00382DF3"/>
    <w:rsid w:val="003952EE"/>
    <w:rsid w:val="0039706F"/>
    <w:rsid w:val="003A4602"/>
    <w:rsid w:val="003F50C7"/>
    <w:rsid w:val="00404F66"/>
    <w:rsid w:val="00426703"/>
    <w:rsid w:val="00443EB2"/>
    <w:rsid w:val="00465F88"/>
    <w:rsid w:val="00466127"/>
    <w:rsid w:val="00481907"/>
    <w:rsid w:val="00486DF7"/>
    <w:rsid w:val="00487F7F"/>
    <w:rsid w:val="004910AB"/>
    <w:rsid w:val="004A2462"/>
    <w:rsid w:val="004B6610"/>
    <w:rsid w:val="004E6D14"/>
    <w:rsid w:val="00503C27"/>
    <w:rsid w:val="005070C1"/>
    <w:rsid w:val="005079CF"/>
    <w:rsid w:val="00515BB8"/>
    <w:rsid w:val="00520326"/>
    <w:rsid w:val="005227E5"/>
    <w:rsid w:val="00530093"/>
    <w:rsid w:val="0055047A"/>
    <w:rsid w:val="00590BAF"/>
    <w:rsid w:val="005A23CF"/>
    <w:rsid w:val="005A4967"/>
    <w:rsid w:val="005B215F"/>
    <w:rsid w:val="005C0927"/>
    <w:rsid w:val="005C7C96"/>
    <w:rsid w:val="005D6FEB"/>
    <w:rsid w:val="005E0133"/>
    <w:rsid w:val="005E1461"/>
    <w:rsid w:val="00611FAE"/>
    <w:rsid w:val="00672321"/>
    <w:rsid w:val="00675E2E"/>
    <w:rsid w:val="00692699"/>
    <w:rsid w:val="006926FB"/>
    <w:rsid w:val="006B5497"/>
    <w:rsid w:val="006B56B0"/>
    <w:rsid w:val="006C651D"/>
    <w:rsid w:val="007128ED"/>
    <w:rsid w:val="00742B4F"/>
    <w:rsid w:val="0075068B"/>
    <w:rsid w:val="00775D52"/>
    <w:rsid w:val="0077676F"/>
    <w:rsid w:val="008024B5"/>
    <w:rsid w:val="008113B3"/>
    <w:rsid w:val="00815D59"/>
    <w:rsid w:val="0084219D"/>
    <w:rsid w:val="00847774"/>
    <w:rsid w:val="0086516E"/>
    <w:rsid w:val="00883509"/>
    <w:rsid w:val="008924FA"/>
    <w:rsid w:val="008A0C14"/>
    <w:rsid w:val="008A5248"/>
    <w:rsid w:val="008A5504"/>
    <w:rsid w:val="00913300"/>
    <w:rsid w:val="009176EF"/>
    <w:rsid w:val="00947744"/>
    <w:rsid w:val="00954258"/>
    <w:rsid w:val="0096552B"/>
    <w:rsid w:val="009728BF"/>
    <w:rsid w:val="00976B06"/>
    <w:rsid w:val="009A1360"/>
    <w:rsid w:val="009C6626"/>
    <w:rsid w:val="009D0EFF"/>
    <w:rsid w:val="00A24A71"/>
    <w:rsid w:val="00A25A43"/>
    <w:rsid w:val="00A32C47"/>
    <w:rsid w:val="00A3424E"/>
    <w:rsid w:val="00A3474F"/>
    <w:rsid w:val="00A6008A"/>
    <w:rsid w:val="00A644D3"/>
    <w:rsid w:val="00A77B3E"/>
    <w:rsid w:val="00AB222F"/>
    <w:rsid w:val="00AB67BC"/>
    <w:rsid w:val="00AC7468"/>
    <w:rsid w:val="00AE6AEC"/>
    <w:rsid w:val="00AF438F"/>
    <w:rsid w:val="00B01E91"/>
    <w:rsid w:val="00B21C61"/>
    <w:rsid w:val="00B37210"/>
    <w:rsid w:val="00B63F6C"/>
    <w:rsid w:val="00B7204D"/>
    <w:rsid w:val="00B77417"/>
    <w:rsid w:val="00B901EB"/>
    <w:rsid w:val="00B92046"/>
    <w:rsid w:val="00BA0962"/>
    <w:rsid w:val="00BA5533"/>
    <w:rsid w:val="00BD2D81"/>
    <w:rsid w:val="00BD43B1"/>
    <w:rsid w:val="00C031E5"/>
    <w:rsid w:val="00C13827"/>
    <w:rsid w:val="00C151A5"/>
    <w:rsid w:val="00C1766C"/>
    <w:rsid w:val="00C20F43"/>
    <w:rsid w:val="00C31CB1"/>
    <w:rsid w:val="00C603D1"/>
    <w:rsid w:val="00C60E91"/>
    <w:rsid w:val="00C704E6"/>
    <w:rsid w:val="00C9105E"/>
    <w:rsid w:val="00C96E27"/>
    <w:rsid w:val="00CB3CAB"/>
    <w:rsid w:val="00CB7034"/>
    <w:rsid w:val="00CC2DC0"/>
    <w:rsid w:val="00D0045E"/>
    <w:rsid w:val="00D14229"/>
    <w:rsid w:val="00D454ED"/>
    <w:rsid w:val="00D808E9"/>
    <w:rsid w:val="00D82533"/>
    <w:rsid w:val="00D971BE"/>
    <w:rsid w:val="00DD048C"/>
    <w:rsid w:val="00DD468C"/>
    <w:rsid w:val="00DE7E9B"/>
    <w:rsid w:val="00DF0F7F"/>
    <w:rsid w:val="00E0600B"/>
    <w:rsid w:val="00E0794A"/>
    <w:rsid w:val="00E108C5"/>
    <w:rsid w:val="00E50D19"/>
    <w:rsid w:val="00E90127"/>
    <w:rsid w:val="00E96E98"/>
    <w:rsid w:val="00EB70DC"/>
    <w:rsid w:val="00EF0323"/>
    <w:rsid w:val="00F56A57"/>
    <w:rsid w:val="00F64234"/>
    <w:rsid w:val="00F93489"/>
    <w:rsid w:val="00F93DD9"/>
    <w:rsid w:val="00FA20D4"/>
    <w:rsid w:val="00FD58FD"/>
    <w:rsid w:val="00FD6A1D"/>
    <w:rsid w:val="00FE0A57"/>
    <w:rsid w:val="00FE1788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D74A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rsid w:val="00364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rsid w:val="00364D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locked/>
    <w:rsid w:val="0052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eevsalim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BA6BA519F494CADF2ED2F9E1EA04F" ma:contentTypeVersion="12" ma:contentTypeDescription="Create a new document." ma:contentTypeScope="" ma:versionID="d6d233258bdd17612bcdb6acd735d05d">
  <xsd:schema xmlns:xsd="http://www.w3.org/2001/XMLSchema" xmlns:xs="http://www.w3.org/2001/XMLSchema" xmlns:p="http://schemas.microsoft.com/office/2006/metadata/properties" xmlns:ns3="90733cdf-cfc3-4e10-9282-5371a18e5637" xmlns:ns4="cc406d79-38b4-4e71-8fb5-4f259bc65a1c" targetNamespace="http://schemas.microsoft.com/office/2006/metadata/properties" ma:root="true" ma:fieldsID="9a6bcc0ba89fd30bd4252d0dba803893" ns3:_="" ns4:_="">
    <xsd:import namespace="90733cdf-cfc3-4e10-9282-5371a18e5637"/>
    <xsd:import namespace="cc406d79-38b4-4e71-8fb5-4f259bc6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33cdf-cfc3-4e10-9282-5371a18e5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06d79-38b4-4e71-8fb5-4f259bc6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795591-7ED4-4734-9439-497D7694B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8182CC-1AF2-44CB-BDFA-4424A2F38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82D2B-9DBB-4C9F-B59A-74D18BDE7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33cdf-cfc3-4e10-9282-5371a18e5637"/>
    <ds:schemaRef ds:uri="cc406d79-38b4-4e71-8fb5-4f259bc6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821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System Architect &amp; Engineer Free Resume Template</dc:title>
  <dc:subject>Effective, professional, custom resume templates from the leader in high-paying careers | Ladders $100K+</dc:subject>
  <dc:creator>Ladders</dc:creator>
  <cp:keywords>IT, systems, architect, resume, engineer, engineering, senior, template, custom, free, download</cp:keywords>
  <dc:description/>
  <cp:lastModifiedBy>Sajeev V S</cp:lastModifiedBy>
  <cp:revision>180</cp:revision>
  <dcterms:created xsi:type="dcterms:W3CDTF">2021-05-17T21:35:00Z</dcterms:created>
  <dcterms:modified xsi:type="dcterms:W3CDTF">2024-01-12T13:52:00Z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0x010100BE9BA6BA519F494CADF2ED2F9E1EA04F</vt:lpwstr>
  </property>
</Properties>
</file>